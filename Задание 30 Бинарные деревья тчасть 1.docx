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95305" w14:textId="77777777" w:rsidR="0000271B" w:rsidRPr="00DB689A" w:rsidRDefault="0000271B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b/>
          <w:bCs/>
          <w:sz w:val="28"/>
          <w:szCs w:val="28"/>
        </w:rPr>
      </w:pPr>
      <w:r w:rsidRPr="00DB689A">
        <w:rPr>
          <w:rFonts w:eastAsiaTheme="minorEastAsia"/>
          <w:b/>
          <w:bCs/>
          <w:sz w:val="28"/>
          <w:szCs w:val="28"/>
        </w:rPr>
        <w:t xml:space="preserve">Практическая 30 </w:t>
      </w:r>
    </w:p>
    <w:p w14:paraId="5A078B89" w14:textId="7F4FBD2D" w:rsidR="001048A0" w:rsidRPr="00DB689A" w:rsidRDefault="00BD01AA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b/>
          <w:bCs/>
          <w:sz w:val="28"/>
          <w:szCs w:val="28"/>
        </w:rPr>
      </w:pPr>
      <w:r w:rsidRPr="00DB689A">
        <w:rPr>
          <w:rFonts w:eastAsiaTheme="minorEastAsia"/>
          <w:b/>
          <w:bCs/>
          <w:sz w:val="28"/>
          <w:szCs w:val="28"/>
        </w:rPr>
        <w:t xml:space="preserve">Тема: </w:t>
      </w:r>
      <w:r w:rsidR="001048A0" w:rsidRPr="00DB689A">
        <w:rPr>
          <w:rFonts w:eastAsiaTheme="minorEastAsia"/>
          <w:b/>
          <w:bCs/>
          <w:sz w:val="28"/>
          <w:szCs w:val="28"/>
        </w:rPr>
        <w:t>Бинарные деревья</w:t>
      </w:r>
    </w:p>
    <w:p w14:paraId="6E80DD9C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b/>
          <w:bCs/>
          <w:sz w:val="28"/>
          <w:szCs w:val="28"/>
        </w:rPr>
      </w:pPr>
      <w:r w:rsidRPr="00DB689A">
        <w:rPr>
          <w:rFonts w:eastAsiaTheme="minorEastAsia"/>
          <w:b/>
          <w:bCs/>
          <w:sz w:val="28"/>
          <w:szCs w:val="28"/>
        </w:rPr>
        <w:t>Введение</w:t>
      </w:r>
    </w:p>
    <w:p w14:paraId="60C29784" w14:textId="77777777" w:rsidR="00404808" w:rsidRPr="00DB689A" w:rsidRDefault="001048A0" w:rsidP="00227E6E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 xml:space="preserve">Бинарные (двоичные) деревья являются одним из самых востребованных вариантов данной структуры данных, так как широко используются в поисковых алгоритмах и для решения других вычислительных задач. </w:t>
      </w:r>
    </w:p>
    <w:p w14:paraId="243B87E2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>Будут рассмотрены основные характеристики бинарных деревьев и различные операции, выполняющиеся над ними.</w:t>
      </w:r>
    </w:p>
    <w:p w14:paraId="1AD8B648" w14:textId="7C711F8D" w:rsidR="001048A0" w:rsidRPr="00DB689A" w:rsidRDefault="00227E6E" w:rsidP="00227E6E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>
        <w:rPr>
          <w:rFonts w:eastAsiaTheme="minorEastAsia"/>
          <w:color w:val="1A1A1A"/>
          <w:sz w:val="28"/>
          <w:szCs w:val="28"/>
        </w:rPr>
        <w:t>В практической работе к</w:t>
      </w:r>
      <w:r w:rsidR="001048A0" w:rsidRPr="00DB689A">
        <w:rPr>
          <w:rFonts w:eastAsiaTheme="minorEastAsia"/>
          <w:color w:val="1A1A1A"/>
          <w:sz w:val="28"/>
          <w:szCs w:val="28"/>
        </w:rPr>
        <w:t>роме теоретических аспектов</w:t>
      </w:r>
      <w:r>
        <w:rPr>
          <w:rFonts w:eastAsiaTheme="minorEastAsia"/>
          <w:color w:val="1A1A1A"/>
          <w:sz w:val="28"/>
          <w:szCs w:val="28"/>
        </w:rPr>
        <w:t>: таких как</w:t>
      </w:r>
      <w:r w:rsidR="001048A0" w:rsidRPr="00DB689A">
        <w:rPr>
          <w:rFonts w:eastAsiaTheme="minorEastAsia"/>
          <w:color w:val="1A1A1A"/>
          <w:sz w:val="28"/>
          <w:szCs w:val="28"/>
        </w:rPr>
        <w:t xml:space="preserve"> классификации бинарных деревьев и стандартных приемов для манипулирования ими, </w:t>
      </w:r>
      <w:r w:rsidR="00404808" w:rsidRPr="00DB689A">
        <w:rPr>
          <w:rFonts w:eastAsiaTheme="minorEastAsia"/>
          <w:color w:val="1A1A1A"/>
          <w:sz w:val="28"/>
          <w:szCs w:val="28"/>
        </w:rPr>
        <w:t xml:space="preserve">приведены </w:t>
      </w:r>
      <w:r w:rsidR="001048A0" w:rsidRPr="00DB689A">
        <w:rPr>
          <w:rFonts w:eastAsiaTheme="minorEastAsia"/>
          <w:color w:val="1A1A1A"/>
          <w:sz w:val="28"/>
          <w:szCs w:val="28"/>
        </w:rPr>
        <w:t xml:space="preserve">примеры практической реализации алгоритмов для работы с бинарными </w:t>
      </w:r>
      <w:r w:rsidR="00404808" w:rsidRPr="00DB689A">
        <w:rPr>
          <w:rFonts w:eastAsiaTheme="minorEastAsia"/>
          <w:color w:val="1A1A1A"/>
          <w:sz w:val="28"/>
          <w:szCs w:val="28"/>
        </w:rPr>
        <w:t>деревьями на языках Си</w:t>
      </w:r>
    </w:p>
    <w:p w14:paraId="06D59F15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b/>
          <w:bCs/>
          <w:sz w:val="28"/>
          <w:szCs w:val="28"/>
        </w:rPr>
      </w:pPr>
      <w:r w:rsidRPr="00DB689A">
        <w:rPr>
          <w:rFonts w:eastAsiaTheme="minorEastAsia"/>
          <w:b/>
          <w:bCs/>
          <w:sz w:val="28"/>
          <w:szCs w:val="28"/>
        </w:rPr>
        <w:t>Классификация бинарных деревьев</w:t>
      </w:r>
    </w:p>
    <w:p w14:paraId="4C44A193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>Перед тем, как перейти к обсуждению различных типов бинарных деревьев, стоит остановиться на общей классификации поисковых алгоритмов.</w:t>
      </w:r>
    </w:p>
    <w:p w14:paraId="7FF76009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 xml:space="preserve">В случае с </w:t>
      </w:r>
      <w:r w:rsidRPr="00DB689A">
        <w:rPr>
          <w:rFonts w:eastAsiaTheme="minorEastAsia"/>
          <w:b/>
          <w:bCs/>
          <w:color w:val="1A1A1A"/>
          <w:sz w:val="28"/>
          <w:szCs w:val="28"/>
        </w:rPr>
        <w:t>линейным</w:t>
      </w:r>
      <w:r w:rsidRPr="00DB689A">
        <w:rPr>
          <w:rFonts w:eastAsiaTheme="minorEastAsia"/>
          <w:color w:val="1A1A1A"/>
          <w:sz w:val="28"/>
          <w:szCs w:val="28"/>
        </w:rPr>
        <w:t xml:space="preserve"> поиском искомый элемент сравнивается с каждым элементом списка в ходе последовательной итерации. Скорость такого поиска зависит от размера списка: чем больше список, тем ниже скорость, т.е. скорость обратно пропорциональна размеру списка. Увеличить скорость такого поиска можно, если предварительно отсортировать список. В этом случае уже не потребуется продолжать поиск, когда искомый элемент еще не будет найден, а элементы в списке уже станут больше искомого.</w:t>
      </w:r>
    </w:p>
    <w:p w14:paraId="502C3F17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 xml:space="preserve">Для отсортированного списка существует и более эффективный алгоритм. В начале поиска необходимо сравнить искомое число с элементом, который находится ПОСЕРЕДИНЕ уже отсортированного списка. Если серединный элемент оказывается больше искомого числа, значит искомый элемент находится в левой половине. В противном случае - справа. Затем выполняется сравнение с числом, которое находится посередине нужной половины. И так далее до тех пор, пока не будет найдено искомое число. Данный тип поиска называется </w:t>
      </w:r>
      <w:r w:rsidRPr="00DB689A">
        <w:rPr>
          <w:rFonts w:eastAsiaTheme="minorEastAsia"/>
          <w:b/>
          <w:bCs/>
          <w:color w:val="1A1A1A"/>
          <w:sz w:val="28"/>
          <w:szCs w:val="28"/>
        </w:rPr>
        <w:t>двоичным</w:t>
      </w:r>
      <w:r w:rsidRPr="00DB689A">
        <w:rPr>
          <w:rFonts w:eastAsiaTheme="minorEastAsia"/>
          <w:color w:val="1A1A1A"/>
          <w:sz w:val="28"/>
          <w:szCs w:val="28"/>
        </w:rPr>
        <w:t xml:space="preserve">, и он, очевидно, быстрее линейного. Необходимое количество делений списка, состоящего из </w:t>
      </w:r>
      <w:r w:rsidRPr="00DB689A">
        <w:rPr>
          <w:rFonts w:eastAsiaTheme="minorEastAsia"/>
          <w:b/>
          <w:bCs/>
          <w:color w:val="1A1A1A"/>
          <w:sz w:val="28"/>
          <w:szCs w:val="28"/>
          <w:lang w:val="en-US"/>
        </w:rPr>
        <w:t>n</w:t>
      </w:r>
      <w:r w:rsidRPr="00DB689A">
        <w:rPr>
          <w:rFonts w:eastAsiaTheme="minorEastAsia"/>
          <w:color w:val="1A1A1A"/>
          <w:sz w:val="28"/>
          <w:szCs w:val="28"/>
        </w:rPr>
        <w:t xml:space="preserve"> элементов пополам, называется логарифмом от </w:t>
      </w:r>
      <w:r w:rsidRPr="00DB689A">
        <w:rPr>
          <w:rFonts w:eastAsiaTheme="minorEastAsia"/>
          <w:b/>
          <w:bCs/>
          <w:color w:val="1A1A1A"/>
          <w:sz w:val="28"/>
          <w:szCs w:val="28"/>
          <w:lang w:val="en-US"/>
        </w:rPr>
        <w:t>n</w:t>
      </w:r>
      <w:r w:rsidRPr="00DB689A">
        <w:rPr>
          <w:rFonts w:eastAsiaTheme="minorEastAsia"/>
          <w:color w:val="1A1A1A"/>
          <w:sz w:val="28"/>
          <w:szCs w:val="28"/>
        </w:rPr>
        <w:t xml:space="preserve"> по основанию 2. Двоичный поиск является алгоритмом порядка </w:t>
      </w:r>
      <w:r w:rsidRPr="00DB689A">
        <w:rPr>
          <w:rFonts w:eastAsiaTheme="minorEastAsia"/>
          <w:color w:val="1A1A1A"/>
          <w:sz w:val="28"/>
          <w:szCs w:val="28"/>
          <w:lang w:val="en-US"/>
        </w:rPr>
        <w:t>O</w:t>
      </w:r>
      <w:r w:rsidRPr="00DB689A">
        <w:rPr>
          <w:rFonts w:eastAsiaTheme="minorEastAsia"/>
          <w:color w:val="1A1A1A"/>
          <w:sz w:val="28"/>
          <w:szCs w:val="28"/>
        </w:rPr>
        <w:t>(</w:t>
      </w:r>
      <w:r w:rsidRPr="00DB689A">
        <w:rPr>
          <w:rFonts w:eastAsiaTheme="minorEastAsia"/>
          <w:color w:val="1A1A1A"/>
          <w:sz w:val="28"/>
          <w:szCs w:val="28"/>
          <w:lang w:val="en-US"/>
        </w:rPr>
        <w:t>log</w:t>
      </w:r>
      <w:r w:rsidRPr="00DB689A">
        <w:rPr>
          <w:rFonts w:eastAsiaTheme="minorEastAsia"/>
          <w:color w:val="1A1A1A"/>
          <w:sz w:val="28"/>
          <w:szCs w:val="28"/>
        </w:rPr>
        <w:t>) по основанию 2.</w:t>
      </w:r>
    </w:p>
    <w:p w14:paraId="4C7D3F14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>Однако традиционные связные списки не очень подходят для двоичного поиска, и здесь на помощь приходит двоичное дерево, пример которого изображен на рисунке 1.</w:t>
      </w:r>
    </w:p>
    <w:p w14:paraId="7BE9C76A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DB689A">
        <w:rPr>
          <w:rFonts w:eastAsiaTheme="minorEastAsia"/>
          <w:b/>
          <w:bCs/>
          <w:sz w:val="28"/>
          <w:szCs w:val="28"/>
          <w:lang w:val="en-US"/>
        </w:rPr>
        <w:lastRenderedPageBreak/>
        <w:t>Рисунок</w:t>
      </w:r>
      <w:proofErr w:type="spellEnd"/>
      <w:r w:rsidRPr="00DB689A">
        <w:rPr>
          <w:rFonts w:eastAsiaTheme="minorEastAsia"/>
          <w:b/>
          <w:bCs/>
          <w:sz w:val="28"/>
          <w:szCs w:val="28"/>
          <w:lang w:val="en-US"/>
        </w:rPr>
        <w:t xml:space="preserve"> 1. </w:t>
      </w:r>
      <w:proofErr w:type="spellStart"/>
      <w:r w:rsidRPr="00DB689A">
        <w:rPr>
          <w:rFonts w:eastAsiaTheme="minorEastAsia"/>
          <w:b/>
          <w:bCs/>
          <w:sz w:val="28"/>
          <w:szCs w:val="28"/>
          <w:lang w:val="en-US"/>
        </w:rPr>
        <w:t>Пример</w:t>
      </w:r>
      <w:proofErr w:type="spellEnd"/>
      <w:r w:rsidRPr="00DB689A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DB689A">
        <w:rPr>
          <w:rFonts w:eastAsiaTheme="minorEastAsia"/>
          <w:b/>
          <w:bCs/>
          <w:sz w:val="28"/>
          <w:szCs w:val="28"/>
          <w:lang w:val="en-US"/>
        </w:rPr>
        <w:t>двоичного</w:t>
      </w:r>
      <w:proofErr w:type="spellEnd"/>
      <w:r w:rsidRPr="00DB689A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DB689A">
        <w:rPr>
          <w:rFonts w:eastAsiaTheme="minorEastAsia"/>
          <w:b/>
          <w:bCs/>
          <w:sz w:val="28"/>
          <w:szCs w:val="28"/>
          <w:lang w:val="en-US"/>
        </w:rPr>
        <w:t>дерева</w:t>
      </w:r>
      <w:proofErr w:type="spellEnd"/>
    </w:p>
    <w:p w14:paraId="529435F4" w14:textId="77777777" w:rsidR="001048A0" w:rsidRPr="00DB689A" w:rsidRDefault="001048A0" w:rsidP="00227E6E">
      <w:pPr>
        <w:widowControl w:val="0"/>
        <w:autoSpaceDE w:val="0"/>
        <w:autoSpaceDN w:val="0"/>
        <w:adjustRightInd w:val="0"/>
        <w:jc w:val="center"/>
        <w:rPr>
          <w:rFonts w:eastAsiaTheme="minorEastAsia"/>
          <w:color w:val="1A1A1A"/>
          <w:sz w:val="28"/>
          <w:szCs w:val="28"/>
          <w:lang w:val="en-US"/>
        </w:rPr>
      </w:pPr>
      <w:r w:rsidRPr="00DB689A">
        <w:rPr>
          <w:rFonts w:eastAsiaTheme="minorEastAsia"/>
          <w:noProof/>
          <w:sz w:val="28"/>
          <w:szCs w:val="28"/>
          <w:lang w:val="en-US" w:eastAsia="en-US"/>
        </w:rPr>
        <w:drawing>
          <wp:inline distT="0" distB="0" distL="0" distR="0" wp14:anchorId="4615B3BA" wp14:editId="16F05BC9">
            <wp:extent cx="1988544" cy="121878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110" cy="123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A2A4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 xml:space="preserve">В общем случае каждый узел в дереве может иметь неограниченное количество дочерних узлов. Отличие </w:t>
      </w:r>
      <w:r w:rsidRPr="00DB689A">
        <w:rPr>
          <w:rFonts w:eastAsiaTheme="minorEastAsia"/>
          <w:b/>
          <w:bCs/>
          <w:color w:val="1A1A1A"/>
          <w:sz w:val="28"/>
          <w:szCs w:val="28"/>
        </w:rPr>
        <w:t>бинарного</w:t>
      </w:r>
      <w:r w:rsidRPr="00DB689A">
        <w:rPr>
          <w:rFonts w:eastAsiaTheme="minorEastAsia"/>
          <w:color w:val="1A1A1A"/>
          <w:sz w:val="28"/>
          <w:szCs w:val="28"/>
        </w:rPr>
        <w:t xml:space="preserve"> дерева от остальных типов деревьев в том, что каждый узел в нем может иметь не более двух дочерних узлов. Обычное двоичное дерево — это структура, состоящая из узлов, каждый из которых содержит некоторое значение, а также указатели на левое и правое поддеревья. Один или оба указателя на эти поддеревья могут иметь значение </w:t>
      </w:r>
      <w:r w:rsidRPr="00DB689A">
        <w:rPr>
          <w:rFonts w:eastAsiaTheme="minorEastAsia"/>
          <w:b/>
          <w:bCs/>
          <w:color w:val="1A1A1A"/>
          <w:sz w:val="28"/>
          <w:szCs w:val="28"/>
          <w:lang w:val="en-US"/>
        </w:rPr>
        <w:t>NULL</w:t>
      </w:r>
      <w:r w:rsidRPr="00DB689A">
        <w:rPr>
          <w:rFonts w:eastAsiaTheme="minorEastAsia"/>
          <w:color w:val="1A1A1A"/>
          <w:sz w:val="28"/>
          <w:szCs w:val="28"/>
        </w:rPr>
        <w:t>. Двоичные деревья, как и связные списки, являются рекурсивными структурами.</w:t>
      </w:r>
    </w:p>
    <w:p w14:paraId="1CFA2E9E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>На рисунке 2 показаны бинарные деревья, которые имеют одинаковый набор узлов, но различный порядок их следования. В последнем случае дерево вырождается в связный список.</w:t>
      </w:r>
    </w:p>
    <w:p w14:paraId="44DB305A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b/>
          <w:bCs/>
          <w:sz w:val="28"/>
          <w:szCs w:val="28"/>
        </w:rPr>
      </w:pPr>
      <w:r w:rsidRPr="00DB689A">
        <w:rPr>
          <w:rFonts w:eastAsiaTheme="minorEastAsia"/>
          <w:b/>
          <w:bCs/>
          <w:sz w:val="28"/>
          <w:szCs w:val="28"/>
        </w:rPr>
        <w:t>Рисунок 2. Различные реализации одного и того же бинарного дерева</w:t>
      </w:r>
    </w:p>
    <w:p w14:paraId="27DAB514" w14:textId="77777777" w:rsidR="001048A0" w:rsidRPr="00DB689A" w:rsidRDefault="001048A0" w:rsidP="00227E6E">
      <w:pPr>
        <w:widowControl w:val="0"/>
        <w:autoSpaceDE w:val="0"/>
        <w:autoSpaceDN w:val="0"/>
        <w:adjustRightInd w:val="0"/>
        <w:jc w:val="center"/>
        <w:rPr>
          <w:rFonts w:eastAsiaTheme="minorEastAsia"/>
          <w:color w:val="1A1A1A"/>
          <w:sz w:val="28"/>
          <w:szCs w:val="28"/>
          <w:lang w:val="en-US"/>
        </w:rPr>
      </w:pPr>
      <w:r w:rsidRPr="00DB689A">
        <w:rPr>
          <w:rFonts w:eastAsiaTheme="minorEastAsia"/>
          <w:noProof/>
          <w:sz w:val="28"/>
          <w:szCs w:val="28"/>
          <w:lang w:val="en-US" w:eastAsia="en-US"/>
        </w:rPr>
        <w:drawing>
          <wp:inline distT="0" distB="0" distL="0" distR="0" wp14:anchorId="1C71BA9F" wp14:editId="00A4A8F2">
            <wp:extent cx="3366823" cy="3178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864" cy="319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8594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>Существуют следующие разновидности бинарных деревьев:</w:t>
      </w:r>
    </w:p>
    <w:p w14:paraId="144E32EB" w14:textId="77777777" w:rsidR="001048A0" w:rsidRPr="00DB689A" w:rsidRDefault="001048A0" w:rsidP="00227E6E">
      <w:pPr>
        <w:pStyle w:val="a7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EastAsia"/>
          <w:color w:val="262626"/>
          <w:sz w:val="28"/>
          <w:szCs w:val="28"/>
        </w:rPr>
      </w:pPr>
      <w:r w:rsidRPr="00DB689A">
        <w:rPr>
          <w:rFonts w:eastAsiaTheme="minorEastAsia"/>
          <w:color w:val="262626"/>
          <w:sz w:val="28"/>
          <w:szCs w:val="28"/>
        </w:rPr>
        <w:t>полное бинарное дерево - каждый узел, за исключением листьев, имеет по 2 дочерних узла;</w:t>
      </w:r>
    </w:p>
    <w:p w14:paraId="17042509" w14:textId="3229CB28" w:rsidR="001048A0" w:rsidRPr="00DB689A" w:rsidRDefault="001048A0" w:rsidP="00227E6E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EastAsia"/>
          <w:color w:val="262626"/>
          <w:sz w:val="28"/>
          <w:szCs w:val="28"/>
        </w:rPr>
      </w:pPr>
      <w:r w:rsidRPr="00DB689A">
        <w:rPr>
          <w:rFonts w:eastAsiaTheme="minorEastAsia"/>
          <w:color w:val="262626"/>
          <w:sz w:val="28"/>
          <w:szCs w:val="28"/>
        </w:rPr>
        <w:t xml:space="preserve">идеальное бинарное дерево </w:t>
      </w:r>
      <w:r w:rsidR="00227E6E" w:rsidRPr="00DB689A">
        <w:rPr>
          <w:rFonts w:eastAsiaTheme="minorEastAsia"/>
          <w:color w:val="262626"/>
          <w:sz w:val="28"/>
          <w:szCs w:val="28"/>
        </w:rPr>
        <w:t>— это полное бинарное дерево</w:t>
      </w:r>
      <w:r w:rsidRPr="00DB689A">
        <w:rPr>
          <w:rFonts w:eastAsiaTheme="minorEastAsia"/>
          <w:color w:val="262626"/>
          <w:sz w:val="28"/>
          <w:szCs w:val="28"/>
        </w:rPr>
        <w:t xml:space="preserve">, </w:t>
      </w:r>
      <w:r w:rsidRPr="00DB689A">
        <w:rPr>
          <w:rFonts w:eastAsiaTheme="minorEastAsia"/>
          <w:color w:val="262626"/>
          <w:sz w:val="28"/>
          <w:szCs w:val="28"/>
        </w:rPr>
        <w:lastRenderedPageBreak/>
        <w:t>в котором все листья находятся на одной высоте;</w:t>
      </w:r>
    </w:p>
    <w:p w14:paraId="150D7E93" w14:textId="7E7CDE63" w:rsidR="001048A0" w:rsidRPr="00DB689A" w:rsidRDefault="001048A0" w:rsidP="00227E6E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EastAsia"/>
          <w:color w:val="262626"/>
          <w:sz w:val="28"/>
          <w:szCs w:val="28"/>
        </w:rPr>
      </w:pPr>
      <w:r w:rsidRPr="00DB689A">
        <w:rPr>
          <w:rFonts w:eastAsiaTheme="minorEastAsia"/>
          <w:color w:val="262626"/>
          <w:sz w:val="28"/>
          <w:szCs w:val="28"/>
        </w:rPr>
        <w:t xml:space="preserve">сбалансированное бинарное дерево </w:t>
      </w:r>
      <w:r w:rsidR="00227E6E" w:rsidRPr="00DB689A">
        <w:rPr>
          <w:rFonts w:eastAsiaTheme="minorEastAsia"/>
          <w:color w:val="262626"/>
          <w:sz w:val="28"/>
          <w:szCs w:val="28"/>
        </w:rPr>
        <w:t>— это бинарное дерево</w:t>
      </w:r>
      <w:r w:rsidRPr="00DB689A">
        <w:rPr>
          <w:rFonts w:eastAsiaTheme="minorEastAsia"/>
          <w:color w:val="262626"/>
          <w:sz w:val="28"/>
          <w:szCs w:val="28"/>
        </w:rPr>
        <w:t>, в котором высота 2-х поддеревьев для каждого узла отличается не более чем на 1.</w:t>
      </w:r>
      <w:r w:rsidR="00227E6E">
        <w:rPr>
          <w:rFonts w:eastAsiaTheme="minorEastAsia"/>
          <w:color w:val="262626"/>
          <w:sz w:val="28"/>
          <w:szCs w:val="28"/>
        </w:rPr>
        <w:t xml:space="preserve"> </w:t>
      </w:r>
      <w:r w:rsidRPr="00DB689A">
        <w:rPr>
          <w:rFonts w:eastAsiaTheme="minorEastAsia"/>
          <w:color w:val="262626"/>
          <w:sz w:val="28"/>
          <w:szCs w:val="28"/>
        </w:rPr>
        <w:t xml:space="preserve">Глубина такого дерева вычисляется как двоичный логарифм </w:t>
      </w:r>
      <w:r w:rsidRPr="00DB689A">
        <w:rPr>
          <w:rFonts w:eastAsiaTheme="minorEastAsia"/>
          <w:color w:val="262626"/>
          <w:sz w:val="28"/>
          <w:szCs w:val="28"/>
          <w:lang w:val="en-US"/>
        </w:rPr>
        <w:t>log</w:t>
      </w:r>
      <w:r w:rsidRPr="00DB689A">
        <w:rPr>
          <w:rFonts w:eastAsiaTheme="minorEastAsia"/>
          <w:color w:val="262626"/>
          <w:sz w:val="28"/>
          <w:szCs w:val="28"/>
        </w:rPr>
        <w:t>(</w:t>
      </w:r>
      <w:r w:rsidRPr="00DB689A">
        <w:rPr>
          <w:rFonts w:eastAsiaTheme="minorEastAsia"/>
          <w:color w:val="262626"/>
          <w:sz w:val="28"/>
          <w:szCs w:val="28"/>
          <w:lang w:val="en-US"/>
        </w:rPr>
        <w:t>n</w:t>
      </w:r>
      <w:r w:rsidRPr="00DB689A">
        <w:rPr>
          <w:rFonts w:eastAsiaTheme="minorEastAsia"/>
          <w:color w:val="262626"/>
          <w:sz w:val="28"/>
          <w:szCs w:val="28"/>
        </w:rPr>
        <w:t xml:space="preserve">), где </w:t>
      </w:r>
      <w:r w:rsidRPr="00DB689A">
        <w:rPr>
          <w:rFonts w:eastAsiaTheme="minorEastAsia"/>
          <w:color w:val="262626"/>
          <w:sz w:val="28"/>
          <w:szCs w:val="28"/>
          <w:lang w:val="en-US"/>
        </w:rPr>
        <w:t>n</w:t>
      </w:r>
      <w:r w:rsidRPr="00DB689A">
        <w:rPr>
          <w:rFonts w:eastAsiaTheme="minorEastAsia"/>
          <w:color w:val="262626"/>
          <w:sz w:val="28"/>
          <w:szCs w:val="28"/>
        </w:rPr>
        <w:t xml:space="preserve"> - общее число узлов;</w:t>
      </w:r>
    </w:p>
    <w:p w14:paraId="41BD78A3" w14:textId="77777777" w:rsidR="001048A0" w:rsidRPr="00DB689A" w:rsidRDefault="001048A0" w:rsidP="00227E6E">
      <w:pPr>
        <w:pStyle w:val="a7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eastAsiaTheme="minorEastAsia"/>
          <w:color w:val="262626"/>
          <w:sz w:val="28"/>
          <w:szCs w:val="28"/>
        </w:rPr>
      </w:pPr>
      <w:r w:rsidRPr="00DB689A">
        <w:rPr>
          <w:rFonts w:eastAsiaTheme="minorEastAsia"/>
          <w:color w:val="262626"/>
          <w:sz w:val="28"/>
          <w:szCs w:val="28"/>
        </w:rPr>
        <w:t>вырожденное дерево - дерево, в котором каждый узел имеет всего один дочерний узел, фактически это связный список;</w:t>
      </w:r>
    </w:p>
    <w:p w14:paraId="1CC9D7A3" w14:textId="77777777" w:rsidR="001048A0" w:rsidRPr="00DB689A" w:rsidRDefault="001048A0" w:rsidP="00227E6E">
      <w:pPr>
        <w:pStyle w:val="a7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eastAsiaTheme="minorEastAsia"/>
          <w:color w:val="262626"/>
          <w:sz w:val="28"/>
          <w:szCs w:val="28"/>
        </w:rPr>
      </w:pPr>
      <w:r w:rsidRPr="00DB689A">
        <w:rPr>
          <w:rFonts w:eastAsiaTheme="minorEastAsia"/>
          <w:color w:val="262626"/>
          <w:sz w:val="28"/>
          <w:szCs w:val="28"/>
        </w:rPr>
        <w:t>бинарное поисковое дерево (</w:t>
      </w:r>
      <w:r w:rsidRPr="00DB689A">
        <w:rPr>
          <w:rFonts w:eastAsiaTheme="minorEastAsia"/>
          <w:color w:val="262626"/>
          <w:sz w:val="28"/>
          <w:szCs w:val="28"/>
          <w:lang w:val="en-US"/>
        </w:rPr>
        <w:t>BST</w:t>
      </w:r>
      <w:r w:rsidRPr="00DB689A">
        <w:rPr>
          <w:rFonts w:eastAsiaTheme="minorEastAsia"/>
          <w:color w:val="262626"/>
          <w:sz w:val="28"/>
          <w:szCs w:val="28"/>
        </w:rPr>
        <w:t>) - бинарное дерево, в котором для каждого узла выполняется условие: все узлы в левом поддереве меньше, и все узлы в правом поддереве больше данного узла.</w:t>
      </w:r>
    </w:p>
    <w:p w14:paraId="06625A91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</w:p>
    <w:p w14:paraId="063911B2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b/>
          <w:bCs/>
          <w:sz w:val="28"/>
          <w:szCs w:val="28"/>
        </w:rPr>
      </w:pPr>
      <w:r w:rsidRPr="00DB689A">
        <w:rPr>
          <w:rFonts w:eastAsiaTheme="minorEastAsia"/>
          <w:b/>
          <w:bCs/>
          <w:sz w:val="28"/>
          <w:szCs w:val="28"/>
        </w:rPr>
        <w:t>Вычисление путей</w:t>
      </w:r>
    </w:p>
    <w:p w14:paraId="566882CC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 xml:space="preserve">Путь (англ. </w:t>
      </w:r>
      <w:r w:rsidRPr="00DB689A">
        <w:rPr>
          <w:rFonts w:eastAsiaTheme="minorEastAsia"/>
          <w:b/>
          <w:bCs/>
          <w:color w:val="1A1A1A"/>
          <w:sz w:val="28"/>
          <w:szCs w:val="28"/>
          <w:lang w:val="en-US"/>
        </w:rPr>
        <w:t>path</w:t>
      </w:r>
      <w:r w:rsidRPr="00DB689A">
        <w:rPr>
          <w:rFonts w:eastAsiaTheme="minorEastAsia"/>
          <w:color w:val="1A1A1A"/>
          <w:sz w:val="28"/>
          <w:szCs w:val="28"/>
        </w:rPr>
        <w:t xml:space="preserve">) </w:t>
      </w:r>
      <w:proofErr w:type="gramStart"/>
      <w:r w:rsidRPr="00DB689A">
        <w:rPr>
          <w:rFonts w:eastAsiaTheme="minorEastAsia"/>
          <w:color w:val="1A1A1A"/>
          <w:sz w:val="28"/>
          <w:szCs w:val="28"/>
        </w:rPr>
        <w:t>- это</w:t>
      </w:r>
      <w:proofErr w:type="gramEnd"/>
      <w:r w:rsidRPr="00DB689A">
        <w:rPr>
          <w:rFonts w:eastAsiaTheme="minorEastAsia"/>
          <w:color w:val="1A1A1A"/>
          <w:sz w:val="28"/>
          <w:szCs w:val="28"/>
        </w:rPr>
        <w:t xml:space="preserve"> расстояние от корня дерева до какого либо узла. В расширенном бинарном дереве каждый путь оканчивается листом. Если число листьев обозначить как </w:t>
      </w:r>
      <w:r w:rsidRPr="00DB689A">
        <w:rPr>
          <w:rFonts w:eastAsiaTheme="minorEastAsia"/>
          <w:b/>
          <w:bCs/>
          <w:color w:val="1A1A1A"/>
          <w:sz w:val="28"/>
          <w:szCs w:val="28"/>
          <w:lang w:val="en-US"/>
        </w:rPr>
        <w:t>S</w:t>
      </w:r>
      <w:r w:rsidRPr="00DB689A">
        <w:rPr>
          <w:rFonts w:eastAsiaTheme="minorEastAsia"/>
          <w:color w:val="1A1A1A"/>
          <w:sz w:val="28"/>
          <w:szCs w:val="28"/>
        </w:rPr>
        <w:t xml:space="preserve">, а число остальных узлов обозначить как </w:t>
      </w:r>
      <w:r w:rsidRPr="00DB689A">
        <w:rPr>
          <w:rFonts w:eastAsiaTheme="minorEastAsia"/>
          <w:b/>
          <w:bCs/>
          <w:color w:val="1A1A1A"/>
          <w:sz w:val="28"/>
          <w:szCs w:val="28"/>
          <w:lang w:val="en-US"/>
        </w:rPr>
        <w:t>N</w:t>
      </w:r>
      <w:r w:rsidRPr="00DB689A">
        <w:rPr>
          <w:rFonts w:eastAsiaTheme="minorEastAsia"/>
          <w:color w:val="1A1A1A"/>
          <w:sz w:val="28"/>
          <w:szCs w:val="28"/>
        </w:rPr>
        <w:t>, то справедлива формула:</w:t>
      </w:r>
    </w:p>
    <w:p w14:paraId="026EC19A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  <w:lang w:val="en-US"/>
        </w:rPr>
        <w:t>S</w:t>
      </w:r>
      <w:r w:rsidRPr="00DB689A">
        <w:rPr>
          <w:rFonts w:eastAsiaTheme="minorEastAsia"/>
          <w:sz w:val="28"/>
          <w:szCs w:val="28"/>
        </w:rPr>
        <w:t xml:space="preserve"> = </w:t>
      </w:r>
      <w:r w:rsidRPr="00DB689A">
        <w:rPr>
          <w:rFonts w:eastAsiaTheme="minorEastAsia"/>
          <w:sz w:val="28"/>
          <w:szCs w:val="28"/>
          <w:lang w:val="en-US"/>
        </w:rPr>
        <w:t>N</w:t>
      </w:r>
      <w:r w:rsidRPr="00DB689A">
        <w:rPr>
          <w:rFonts w:eastAsiaTheme="minorEastAsia"/>
          <w:sz w:val="28"/>
          <w:szCs w:val="28"/>
        </w:rPr>
        <w:t xml:space="preserve"> +1</w:t>
      </w:r>
    </w:p>
    <w:p w14:paraId="6E05DD3A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 xml:space="preserve">т.е. для расширенного дерева число листьев на единицу больше числа </w:t>
      </w:r>
      <w:proofErr w:type="spellStart"/>
      <w:r w:rsidRPr="00DB689A">
        <w:rPr>
          <w:rFonts w:eastAsiaTheme="minorEastAsia"/>
          <w:color w:val="1A1A1A"/>
          <w:sz w:val="28"/>
          <w:szCs w:val="28"/>
        </w:rPr>
        <w:t>НЕлистьев</w:t>
      </w:r>
      <w:proofErr w:type="spellEnd"/>
      <w:r w:rsidRPr="00DB689A">
        <w:rPr>
          <w:rFonts w:eastAsiaTheme="minorEastAsia"/>
          <w:color w:val="1A1A1A"/>
          <w:sz w:val="28"/>
          <w:szCs w:val="28"/>
        </w:rPr>
        <w:t xml:space="preserve"> (узлов, имеющих дочерние узлы).</w:t>
      </w:r>
    </w:p>
    <w:p w14:paraId="7204E152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 xml:space="preserve">Если путь от корневого узла до листа обозначить как внешний путь, а путь от корневого узла до </w:t>
      </w:r>
      <w:proofErr w:type="spellStart"/>
      <w:r w:rsidRPr="00DB689A">
        <w:rPr>
          <w:rFonts w:eastAsiaTheme="minorEastAsia"/>
          <w:color w:val="1A1A1A"/>
          <w:sz w:val="28"/>
          <w:szCs w:val="28"/>
        </w:rPr>
        <w:t>НЕлиста</w:t>
      </w:r>
      <w:proofErr w:type="spellEnd"/>
      <w:r w:rsidRPr="00DB689A">
        <w:rPr>
          <w:rFonts w:eastAsiaTheme="minorEastAsia"/>
          <w:color w:val="1A1A1A"/>
          <w:sz w:val="28"/>
          <w:szCs w:val="28"/>
        </w:rPr>
        <w:t xml:space="preserve"> обозначить как внутренний путь, тогда сумма всех внешних путей для дерева, изображенного на рисунке 3 равна:</w:t>
      </w:r>
    </w:p>
    <w:p w14:paraId="4045033F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  <w:lang w:val="en-US"/>
        </w:rPr>
        <w:t>E</w:t>
      </w:r>
      <w:r w:rsidRPr="00DB689A">
        <w:rPr>
          <w:rFonts w:eastAsiaTheme="minorEastAsia"/>
          <w:sz w:val="28"/>
          <w:szCs w:val="28"/>
        </w:rPr>
        <w:t>=3+3+2+3+4+4+3+3=25,</w:t>
      </w:r>
    </w:p>
    <w:p w14:paraId="329A567D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>а сумма внутренних путей будет равна:</w:t>
      </w:r>
    </w:p>
    <w:p w14:paraId="65F4C1A4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  <w:lang w:val="en-US"/>
        </w:rPr>
        <w:t>I</w:t>
      </w:r>
      <w:r w:rsidRPr="00DB689A">
        <w:rPr>
          <w:rFonts w:eastAsiaTheme="minorEastAsia"/>
          <w:sz w:val="28"/>
          <w:szCs w:val="28"/>
        </w:rPr>
        <w:t>=2+1+0+2+3+1+2=11.</w:t>
      </w:r>
    </w:p>
    <w:p w14:paraId="79B58E4F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>и тогда будет справедлива формула:</w:t>
      </w:r>
    </w:p>
    <w:p w14:paraId="452175D1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  <w:lang w:val="en-US"/>
        </w:rPr>
        <w:t>E</w:t>
      </w:r>
      <w:r w:rsidRPr="00DB689A">
        <w:rPr>
          <w:rFonts w:eastAsiaTheme="minorEastAsia"/>
          <w:sz w:val="28"/>
          <w:szCs w:val="28"/>
        </w:rPr>
        <w:t>=</w:t>
      </w:r>
      <w:r w:rsidRPr="00DB689A">
        <w:rPr>
          <w:rFonts w:eastAsiaTheme="minorEastAsia"/>
          <w:sz w:val="28"/>
          <w:szCs w:val="28"/>
          <w:lang w:val="en-US"/>
        </w:rPr>
        <w:t>I</w:t>
      </w:r>
      <w:r w:rsidRPr="00DB689A">
        <w:rPr>
          <w:rFonts w:eastAsiaTheme="minorEastAsia"/>
          <w:sz w:val="28"/>
          <w:szCs w:val="28"/>
        </w:rPr>
        <w:t>+2</w:t>
      </w:r>
      <w:r w:rsidRPr="00DB689A">
        <w:rPr>
          <w:rFonts w:eastAsiaTheme="minorEastAsia"/>
          <w:sz w:val="28"/>
          <w:szCs w:val="28"/>
          <w:lang w:val="en-US"/>
        </w:rPr>
        <w:t>n</w:t>
      </w:r>
    </w:p>
    <w:p w14:paraId="2FB1BC5A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 xml:space="preserve">где </w:t>
      </w:r>
      <w:r w:rsidRPr="00DB689A">
        <w:rPr>
          <w:rFonts w:eastAsiaTheme="minorEastAsia"/>
          <w:color w:val="1A1A1A"/>
          <w:sz w:val="28"/>
          <w:szCs w:val="28"/>
          <w:lang w:val="en-US"/>
        </w:rPr>
        <w:t>n</w:t>
      </w:r>
      <w:r w:rsidRPr="00DB689A">
        <w:rPr>
          <w:rFonts w:eastAsiaTheme="minorEastAsia"/>
          <w:color w:val="1A1A1A"/>
          <w:sz w:val="28"/>
          <w:szCs w:val="28"/>
        </w:rPr>
        <w:t xml:space="preserve"> - число внутренних узлов (</w:t>
      </w:r>
      <w:proofErr w:type="spellStart"/>
      <w:r w:rsidRPr="00DB689A">
        <w:rPr>
          <w:rFonts w:eastAsiaTheme="minorEastAsia"/>
          <w:color w:val="1A1A1A"/>
          <w:sz w:val="28"/>
          <w:szCs w:val="28"/>
        </w:rPr>
        <w:t>НЕлистьев</w:t>
      </w:r>
      <w:proofErr w:type="spellEnd"/>
      <w:r w:rsidRPr="00DB689A">
        <w:rPr>
          <w:rFonts w:eastAsiaTheme="minorEastAsia"/>
          <w:color w:val="1A1A1A"/>
          <w:sz w:val="28"/>
          <w:szCs w:val="28"/>
        </w:rPr>
        <w:t>).</w:t>
      </w:r>
    </w:p>
    <w:p w14:paraId="509391F9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DB689A">
        <w:rPr>
          <w:rFonts w:eastAsiaTheme="minorEastAsia"/>
          <w:b/>
          <w:bCs/>
          <w:sz w:val="28"/>
          <w:szCs w:val="28"/>
          <w:lang w:val="en-US"/>
        </w:rPr>
        <w:t>Рисунок</w:t>
      </w:r>
      <w:proofErr w:type="spellEnd"/>
      <w:r w:rsidRPr="00DB689A">
        <w:rPr>
          <w:rFonts w:eastAsiaTheme="minorEastAsia"/>
          <w:b/>
          <w:bCs/>
          <w:sz w:val="28"/>
          <w:szCs w:val="28"/>
          <w:lang w:val="en-US"/>
        </w:rPr>
        <w:t xml:space="preserve"> 3. </w:t>
      </w:r>
      <w:proofErr w:type="spellStart"/>
      <w:r w:rsidRPr="00DB689A">
        <w:rPr>
          <w:rFonts w:eastAsiaTheme="minorEastAsia"/>
          <w:b/>
          <w:bCs/>
          <w:sz w:val="28"/>
          <w:szCs w:val="28"/>
          <w:lang w:val="en-US"/>
        </w:rPr>
        <w:t>Пример</w:t>
      </w:r>
      <w:proofErr w:type="spellEnd"/>
      <w:r w:rsidRPr="00DB689A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DB689A">
        <w:rPr>
          <w:rFonts w:eastAsiaTheme="minorEastAsia"/>
          <w:b/>
          <w:bCs/>
          <w:sz w:val="28"/>
          <w:szCs w:val="28"/>
          <w:lang w:val="en-US"/>
        </w:rPr>
        <w:t>расширенного</w:t>
      </w:r>
      <w:proofErr w:type="spellEnd"/>
      <w:r w:rsidRPr="00DB689A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DB689A">
        <w:rPr>
          <w:rFonts w:eastAsiaTheme="minorEastAsia"/>
          <w:b/>
          <w:bCs/>
          <w:sz w:val="28"/>
          <w:szCs w:val="28"/>
          <w:lang w:val="en-US"/>
        </w:rPr>
        <w:t>дерева</w:t>
      </w:r>
      <w:proofErr w:type="spellEnd"/>
    </w:p>
    <w:p w14:paraId="4853F006" w14:textId="77777777" w:rsidR="001048A0" w:rsidRPr="00DB689A" w:rsidRDefault="001048A0" w:rsidP="00715D1A">
      <w:pPr>
        <w:widowControl w:val="0"/>
        <w:autoSpaceDE w:val="0"/>
        <w:autoSpaceDN w:val="0"/>
        <w:adjustRightInd w:val="0"/>
        <w:jc w:val="center"/>
        <w:rPr>
          <w:rFonts w:eastAsiaTheme="minorEastAsia"/>
          <w:color w:val="1A1A1A"/>
          <w:sz w:val="28"/>
          <w:szCs w:val="28"/>
          <w:lang w:val="en-US"/>
        </w:rPr>
      </w:pPr>
      <w:r w:rsidRPr="00DB689A">
        <w:rPr>
          <w:rFonts w:eastAsiaTheme="minorEastAsia"/>
          <w:noProof/>
          <w:sz w:val="28"/>
          <w:szCs w:val="28"/>
          <w:lang w:val="en-US" w:eastAsia="en-US"/>
        </w:rPr>
        <w:drawing>
          <wp:inline distT="0" distB="0" distL="0" distR="0" wp14:anchorId="78970193" wp14:editId="39DDD553">
            <wp:extent cx="1220047" cy="1017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903" cy="102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3377" w14:textId="6AB767A9" w:rsidR="001048A0" w:rsidRPr="00715D1A" w:rsidRDefault="001048A0" w:rsidP="00715D1A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715D1A">
        <w:rPr>
          <w:rFonts w:eastAsiaTheme="minorEastAsia"/>
          <w:i/>
          <w:iCs/>
          <w:color w:val="1A1A1A"/>
          <w:sz w:val="28"/>
          <w:szCs w:val="28"/>
        </w:rPr>
        <w:t>Предположим,</w:t>
      </w:r>
      <w:r w:rsidRPr="00DB689A">
        <w:rPr>
          <w:rFonts w:eastAsiaTheme="minorEastAsia"/>
          <w:color w:val="1A1A1A"/>
          <w:sz w:val="28"/>
          <w:szCs w:val="28"/>
        </w:rPr>
        <w:t xml:space="preserve"> имеется следующий набор листьев:</w:t>
      </w:r>
      <w:r w:rsidR="00715D1A">
        <w:rPr>
          <w:rFonts w:eastAsiaTheme="minorEastAsia"/>
          <w:color w:val="1A1A1A"/>
          <w:sz w:val="28"/>
          <w:szCs w:val="28"/>
        </w:rPr>
        <w:t xml:space="preserve"> </w:t>
      </w:r>
      <w:r w:rsidRPr="00DB689A">
        <w:rPr>
          <w:rFonts w:eastAsiaTheme="minorEastAsia"/>
          <w:sz w:val="28"/>
          <w:szCs w:val="28"/>
        </w:rPr>
        <w:t>2,3,5,7,11,13,17,19,23,29,31,37,41</w:t>
      </w:r>
    </w:p>
    <w:p w14:paraId="04073300" w14:textId="77777777" w:rsidR="001048A0" w:rsidRPr="00DB689A" w:rsidRDefault="001048A0" w:rsidP="00715D1A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>Тогда можно сформулировать следующие задачи:</w:t>
      </w:r>
    </w:p>
    <w:p w14:paraId="233C4784" w14:textId="77777777" w:rsidR="001048A0" w:rsidRPr="00DB689A" w:rsidRDefault="001048A0" w:rsidP="00715D1A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EastAsia"/>
          <w:color w:val="262626"/>
          <w:sz w:val="28"/>
          <w:szCs w:val="28"/>
        </w:rPr>
      </w:pPr>
      <w:r w:rsidRPr="00DB689A">
        <w:rPr>
          <w:rFonts w:eastAsiaTheme="minorEastAsia"/>
          <w:color w:val="262626"/>
          <w:sz w:val="28"/>
          <w:szCs w:val="28"/>
        </w:rPr>
        <w:lastRenderedPageBreak/>
        <w:t>сконструировать бинарное дерево таким образом, чтобы сумма путей была минимальной, так как это сокращает время вычислений для различных алгоритмов.</w:t>
      </w:r>
    </w:p>
    <w:p w14:paraId="5A90557D" w14:textId="77777777" w:rsidR="001048A0" w:rsidRPr="00DB689A" w:rsidRDefault="001048A0" w:rsidP="00715D1A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eastAsiaTheme="minorEastAsia"/>
          <w:color w:val="262626"/>
          <w:sz w:val="28"/>
          <w:szCs w:val="28"/>
        </w:rPr>
      </w:pPr>
      <w:r w:rsidRPr="00DB689A">
        <w:rPr>
          <w:rFonts w:eastAsiaTheme="minorEastAsia"/>
          <w:color w:val="262626"/>
          <w:sz w:val="28"/>
          <w:szCs w:val="28"/>
        </w:rPr>
        <w:t>сконструировать полное расширенное бинарное дерево таким образом, чтобы сумма произведений путей от корневого узла до листьев на значение листового узла была минимальной.</w:t>
      </w:r>
    </w:p>
    <w:p w14:paraId="6E2C81A3" w14:textId="30AB8C89" w:rsidR="001048A0" w:rsidRPr="00DB689A" w:rsidRDefault="001048A0" w:rsidP="00715D1A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715D1A">
        <w:rPr>
          <w:rFonts w:eastAsiaTheme="minorEastAsia"/>
          <w:b/>
          <w:bCs/>
          <w:color w:val="1A1A1A"/>
          <w:sz w:val="28"/>
          <w:szCs w:val="28"/>
        </w:rPr>
        <w:t>Давид Хаффман (</w:t>
      </w:r>
      <w:r w:rsidRPr="00715D1A">
        <w:rPr>
          <w:rFonts w:eastAsiaTheme="minorEastAsia"/>
          <w:b/>
          <w:bCs/>
          <w:color w:val="1A1A1A"/>
          <w:sz w:val="28"/>
          <w:szCs w:val="28"/>
          <w:lang w:val="en-US"/>
        </w:rPr>
        <w:t>David</w:t>
      </w:r>
      <w:r w:rsidRPr="00715D1A">
        <w:rPr>
          <w:rFonts w:eastAsiaTheme="minorEastAsia"/>
          <w:b/>
          <w:bCs/>
          <w:color w:val="1A1A1A"/>
          <w:sz w:val="28"/>
          <w:szCs w:val="28"/>
        </w:rPr>
        <w:t xml:space="preserve"> </w:t>
      </w:r>
      <w:r w:rsidRPr="00715D1A">
        <w:rPr>
          <w:rFonts w:eastAsiaTheme="minorEastAsia"/>
          <w:b/>
          <w:bCs/>
          <w:color w:val="1A1A1A"/>
          <w:sz w:val="28"/>
          <w:szCs w:val="28"/>
          <w:lang w:val="en-US"/>
        </w:rPr>
        <w:t>Huffman</w:t>
      </w:r>
      <w:r w:rsidRPr="00715D1A">
        <w:rPr>
          <w:rFonts w:eastAsiaTheme="minorEastAsia"/>
          <w:b/>
          <w:bCs/>
          <w:color w:val="1A1A1A"/>
          <w:sz w:val="28"/>
          <w:szCs w:val="28"/>
        </w:rPr>
        <w:t>)</w:t>
      </w:r>
      <w:r w:rsidRPr="00DB689A">
        <w:rPr>
          <w:rFonts w:eastAsiaTheme="minorEastAsia"/>
          <w:color w:val="1A1A1A"/>
          <w:sz w:val="28"/>
          <w:szCs w:val="28"/>
        </w:rPr>
        <w:t xml:space="preserve"> предложил алгоритм для решения этой проблемы, в котором на каждом шаге выбираются и складываются два наименьших листа, как показано в листинге 1, что приводит к дереву, изображенному на рисунке 4.</w:t>
      </w:r>
      <w:r w:rsidR="00715D1A">
        <w:rPr>
          <w:rFonts w:eastAsiaTheme="minorEastAsia"/>
          <w:color w:val="1A1A1A"/>
          <w:sz w:val="28"/>
          <w:szCs w:val="28"/>
        </w:rPr>
        <w:t xml:space="preserve"> Алгоритм получил название Хаффмана</w:t>
      </w:r>
    </w:p>
    <w:p w14:paraId="3C763344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b/>
          <w:bCs/>
          <w:sz w:val="28"/>
          <w:szCs w:val="28"/>
        </w:rPr>
      </w:pPr>
      <w:r w:rsidRPr="00DB689A">
        <w:rPr>
          <w:rFonts w:eastAsiaTheme="minorEastAsia"/>
          <w:b/>
          <w:bCs/>
          <w:sz w:val="28"/>
          <w:szCs w:val="28"/>
        </w:rPr>
        <w:t>Листинг 1. Пример алгоритма Хаффмана</w:t>
      </w:r>
    </w:p>
    <w:p w14:paraId="1D9984A8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</w:rPr>
        <w:t xml:space="preserve">  2 3 5 7 11 13 17 19 23 29 31 37 41</w:t>
      </w:r>
    </w:p>
    <w:p w14:paraId="2582E96A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</w:rPr>
        <w:t xml:space="preserve">    5 5 7 11 13 17 19 23 29 31 37 41</w:t>
      </w:r>
    </w:p>
    <w:p w14:paraId="2A414CD1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</w:rPr>
        <w:t xml:space="preserve">     10 7 11 13 17 19 23 29 31 37 41</w:t>
      </w:r>
    </w:p>
    <w:p w14:paraId="262CC871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</w:rPr>
        <w:t xml:space="preserve">       17    24 17 19 23 29 31 37 41</w:t>
      </w:r>
    </w:p>
    <w:p w14:paraId="1F125AB7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</w:rPr>
        <w:t xml:space="preserve">             24 34 19 23 29 31 37 41</w:t>
      </w:r>
    </w:p>
    <w:p w14:paraId="1E2ED2C8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</w:rPr>
        <w:t xml:space="preserve">             24 34    42 29 31 37 41</w:t>
      </w:r>
    </w:p>
    <w:p w14:paraId="05591442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</w:rPr>
        <w:t xml:space="preserve">                      42 53 65 37 41</w:t>
      </w:r>
    </w:p>
    <w:p w14:paraId="456AD409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</w:rPr>
        <w:t xml:space="preserve">                      42 53 65    78</w:t>
      </w:r>
    </w:p>
    <w:p w14:paraId="2E552F9E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</w:rPr>
        <w:t xml:space="preserve">                         95 65    78</w:t>
      </w:r>
    </w:p>
    <w:p w14:paraId="15108BC7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</w:rPr>
        <w:t xml:space="preserve">                         95      143</w:t>
      </w:r>
    </w:p>
    <w:p w14:paraId="36CF20CB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</w:rPr>
        <w:t xml:space="preserve">                                 238</w:t>
      </w:r>
    </w:p>
    <w:p w14:paraId="4329DADF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b/>
          <w:bCs/>
          <w:sz w:val="28"/>
          <w:szCs w:val="28"/>
        </w:rPr>
      </w:pPr>
      <w:r w:rsidRPr="00DB689A">
        <w:rPr>
          <w:rFonts w:eastAsiaTheme="minorEastAsia"/>
          <w:b/>
          <w:bCs/>
          <w:sz w:val="28"/>
          <w:szCs w:val="28"/>
        </w:rPr>
        <w:t>Рисунок 4. Бинарное дерево, построенное по алгоритму Хаффмана</w:t>
      </w:r>
    </w:p>
    <w:p w14:paraId="1FCE6749" w14:textId="128DE4CC" w:rsidR="001048A0" w:rsidRPr="00DB689A" w:rsidRDefault="001048A0" w:rsidP="00715D1A">
      <w:pPr>
        <w:widowControl w:val="0"/>
        <w:autoSpaceDE w:val="0"/>
        <w:autoSpaceDN w:val="0"/>
        <w:adjustRightInd w:val="0"/>
        <w:jc w:val="center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noProof/>
          <w:sz w:val="28"/>
          <w:szCs w:val="28"/>
          <w:lang w:val="en-US" w:eastAsia="en-US"/>
        </w:rPr>
        <w:drawing>
          <wp:inline distT="0" distB="0" distL="0" distR="0" wp14:anchorId="1199527A" wp14:editId="0AC600A3">
            <wp:extent cx="2344723" cy="220276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87" cy="221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5B86" w14:textId="77777777" w:rsidR="00715D1A" w:rsidRDefault="00715D1A" w:rsidP="001048A0">
      <w:pPr>
        <w:widowControl w:val="0"/>
        <w:autoSpaceDE w:val="0"/>
        <w:autoSpaceDN w:val="0"/>
        <w:adjustRightInd w:val="0"/>
        <w:jc w:val="right"/>
        <w:rPr>
          <w:rFonts w:eastAsiaTheme="minorEastAsia"/>
          <w:b/>
          <w:bCs/>
          <w:color w:val="0A508B"/>
          <w:sz w:val="28"/>
          <w:szCs w:val="28"/>
        </w:rPr>
      </w:pPr>
    </w:p>
    <w:p w14:paraId="2ACFCA65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b/>
          <w:bCs/>
          <w:sz w:val="28"/>
          <w:szCs w:val="28"/>
        </w:rPr>
      </w:pPr>
      <w:r w:rsidRPr="00DB689A">
        <w:rPr>
          <w:rFonts w:eastAsiaTheme="minorEastAsia"/>
          <w:b/>
          <w:bCs/>
          <w:sz w:val="28"/>
          <w:szCs w:val="28"/>
        </w:rPr>
        <w:t>Коды Хаффмана</w:t>
      </w:r>
    </w:p>
    <w:p w14:paraId="00944941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 xml:space="preserve">Коды Хаффмана </w:t>
      </w:r>
      <w:proofErr w:type="gramStart"/>
      <w:r w:rsidRPr="00DB689A">
        <w:rPr>
          <w:rFonts w:eastAsiaTheme="minorEastAsia"/>
          <w:color w:val="1A1A1A"/>
          <w:sz w:val="28"/>
          <w:szCs w:val="28"/>
        </w:rPr>
        <w:t>- это</w:t>
      </w:r>
      <w:proofErr w:type="gramEnd"/>
      <w:r w:rsidRPr="00DB689A">
        <w:rPr>
          <w:rFonts w:eastAsiaTheme="minorEastAsia"/>
          <w:color w:val="1A1A1A"/>
          <w:sz w:val="28"/>
          <w:szCs w:val="28"/>
        </w:rPr>
        <w:t xml:space="preserve"> алгоритм, используемый для сжатия данных. Пусть имеется некое исходное текстовое сообщение, состоящее из 5 символов: </w:t>
      </w:r>
      <w:r w:rsidRPr="00DB689A">
        <w:rPr>
          <w:rFonts w:eastAsiaTheme="minorEastAsia"/>
          <w:b/>
          <w:bCs/>
          <w:color w:val="1A1A1A"/>
          <w:sz w:val="28"/>
          <w:szCs w:val="28"/>
          <w:lang w:val="en-US"/>
        </w:rPr>
        <w:t>a</w:t>
      </w:r>
      <w:r w:rsidRPr="00DB689A">
        <w:rPr>
          <w:rFonts w:eastAsiaTheme="minorEastAsia"/>
          <w:b/>
          <w:bCs/>
          <w:color w:val="1A1A1A"/>
          <w:sz w:val="28"/>
          <w:szCs w:val="28"/>
        </w:rPr>
        <w:t xml:space="preserve">, </w:t>
      </w:r>
      <w:r w:rsidRPr="00DB689A">
        <w:rPr>
          <w:rFonts w:eastAsiaTheme="minorEastAsia"/>
          <w:b/>
          <w:bCs/>
          <w:color w:val="1A1A1A"/>
          <w:sz w:val="28"/>
          <w:szCs w:val="28"/>
          <w:lang w:val="en-US"/>
        </w:rPr>
        <w:t>b</w:t>
      </w:r>
      <w:r w:rsidRPr="00DB689A">
        <w:rPr>
          <w:rFonts w:eastAsiaTheme="minorEastAsia"/>
          <w:b/>
          <w:bCs/>
          <w:color w:val="1A1A1A"/>
          <w:sz w:val="28"/>
          <w:szCs w:val="28"/>
        </w:rPr>
        <w:t xml:space="preserve">, </w:t>
      </w:r>
      <w:r w:rsidRPr="00DB689A">
        <w:rPr>
          <w:rFonts w:eastAsiaTheme="minorEastAsia"/>
          <w:b/>
          <w:bCs/>
          <w:color w:val="1A1A1A"/>
          <w:sz w:val="28"/>
          <w:szCs w:val="28"/>
          <w:lang w:val="en-US"/>
        </w:rPr>
        <w:t>c</w:t>
      </w:r>
      <w:r w:rsidRPr="00DB689A">
        <w:rPr>
          <w:rFonts w:eastAsiaTheme="minorEastAsia"/>
          <w:b/>
          <w:bCs/>
          <w:color w:val="1A1A1A"/>
          <w:sz w:val="28"/>
          <w:szCs w:val="28"/>
        </w:rPr>
        <w:t xml:space="preserve">, </w:t>
      </w:r>
      <w:r w:rsidRPr="00DB689A">
        <w:rPr>
          <w:rFonts w:eastAsiaTheme="minorEastAsia"/>
          <w:b/>
          <w:bCs/>
          <w:color w:val="1A1A1A"/>
          <w:sz w:val="28"/>
          <w:szCs w:val="28"/>
          <w:lang w:val="en-US"/>
        </w:rPr>
        <w:t>d</w:t>
      </w:r>
      <w:r w:rsidRPr="00DB689A">
        <w:rPr>
          <w:rFonts w:eastAsiaTheme="minorEastAsia"/>
          <w:b/>
          <w:bCs/>
          <w:color w:val="1A1A1A"/>
          <w:sz w:val="28"/>
          <w:szCs w:val="28"/>
        </w:rPr>
        <w:t xml:space="preserve">, </w:t>
      </w:r>
      <w:r w:rsidRPr="00DB689A">
        <w:rPr>
          <w:rFonts w:eastAsiaTheme="minorEastAsia"/>
          <w:b/>
          <w:bCs/>
          <w:color w:val="1A1A1A"/>
          <w:sz w:val="28"/>
          <w:szCs w:val="28"/>
          <w:lang w:val="en-US"/>
        </w:rPr>
        <w:t>e</w:t>
      </w:r>
      <w:r w:rsidRPr="00DB689A">
        <w:rPr>
          <w:rFonts w:eastAsiaTheme="minorEastAsia"/>
          <w:color w:val="1A1A1A"/>
          <w:sz w:val="28"/>
          <w:szCs w:val="28"/>
        </w:rPr>
        <w:t xml:space="preserve">, и каждый символ имеет свою </w:t>
      </w:r>
      <w:r w:rsidRPr="00DB689A">
        <w:rPr>
          <w:rFonts w:eastAsiaTheme="minorEastAsia"/>
          <w:color w:val="1A1A1A"/>
          <w:sz w:val="28"/>
          <w:szCs w:val="28"/>
        </w:rPr>
        <w:lastRenderedPageBreak/>
        <w:t>собственную частоту:</w:t>
      </w:r>
    </w:p>
    <w:p w14:paraId="53CAFDCE" w14:textId="77777777" w:rsidR="001048A0" w:rsidRPr="00DB689A" w:rsidRDefault="001048A0" w:rsidP="001048A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EastAsia"/>
          <w:color w:val="262626"/>
          <w:sz w:val="28"/>
          <w:szCs w:val="28"/>
          <w:lang w:val="en-US"/>
        </w:rPr>
      </w:pPr>
      <w:r w:rsidRPr="00DB689A">
        <w:rPr>
          <w:rFonts w:eastAsiaTheme="minorEastAsia"/>
          <w:b/>
          <w:bCs/>
          <w:color w:val="262626"/>
          <w:kern w:val="1"/>
          <w:sz w:val="28"/>
          <w:szCs w:val="28"/>
        </w:rPr>
        <w:tab/>
      </w:r>
      <w:r w:rsidRPr="00DB689A">
        <w:rPr>
          <w:rFonts w:eastAsiaTheme="minorEastAsia"/>
          <w:b/>
          <w:bCs/>
          <w:color w:val="262626"/>
          <w:kern w:val="1"/>
          <w:sz w:val="28"/>
          <w:szCs w:val="28"/>
        </w:rPr>
        <w:tab/>
      </w:r>
      <w:r w:rsidRPr="00DB689A">
        <w:rPr>
          <w:rFonts w:eastAsiaTheme="minorEastAsia"/>
          <w:b/>
          <w:bCs/>
          <w:color w:val="262626"/>
          <w:sz w:val="28"/>
          <w:szCs w:val="28"/>
          <w:lang w:val="en-US"/>
        </w:rPr>
        <w:t>a</w:t>
      </w:r>
      <w:r w:rsidRPr="00DB689A">
        <w:rPr>
          <w:rFonts w:eastAsiaTheme="minorEastAsia"/>
          <w:color w:val="262626"/>
          <w:sz w:val="28"/>
          <w:szCs w:val="28"/>
          <w:lang w:val="en-US"/>
        </w:rPr>
        <w:t xml:space="preserve"> </w:t>
      </w:r>
      <w:proofErr w:type="spellStart"/>
      <w:r w:rsidRPr="00DB689A">
        <w:rPr>
          <w:rFonts w:eastAsiaTheme="minorEastAsia"/>
          <w:color w:val="262626"/>
          <w:sz w:val="28"/>
          <w:szCs w:val="28"/>
          <w:lang w:val="en-US"/>
        </w:rPr>
        <w:t>встречается</w:t>
      </w:r>
      <w:proofErr w:type="spellEnd"/>
      <w:r w:rsidRPr="00DB689A">
        <w:rPr>
          <w:rFonts w:eastAsiaTheme="minorEastAsia"/>
          <w:color w:val="262626"/>
          <w:sz w:val="28"/>
          <w:szCs w:val="28"/>
          <w:lang w:val="en-US"/>
        </w:rPr>
        <w:t xml:space="preserve"> 12 </w:t>
      </w:r>
      <w:proofErr w:type="spellStart"/>
      <w:r w:rsidRPr="00DB689A">
        <w:rPr>
          <w:rFonts w:eastAsiaTheme="minorEastAsia"/>
          <w:color w:val="262626"/>
          <w:sz w:val="28"/>
          <w:szCs w:val="28"/>
          <w:lang w:val="en-US"/>
        </w:rPr>
        <w:t>раз</w:t>
      </w:r>
      <w:proofErr w:type="spellEnd"/>
      <w:r w:rsidRPr="00DB689A">
        <w:rPr>
          <w:rFonts w:eastAsiaTheme="minorEastAsia"/>
          <w:color w:val="262626"/>
          <w:sz w:val="28"/>
          <w:szCs w:val="28"/>
          <w:lang w:val="en-US"/>
        </w:rPr>
        <w:t>;</w:t>
      </w:r>
    </w:p>
    <w:p w14:paraId="2D77B4B6" w14:textId="77777777" w:rsidR="001048A0" w:rsidRPr="00DB689A" w:rsidRDefault="001048A0" w:rsidP="001048A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EastAsia"/>
          <w:color w:val="262626"/>
          <w:sz w:val="28"/>
          <w:szCs w:val="28"/>
          <w:lang w:val="en-US"/>
        </w:rPr>
      </w:pPr>
      <w:r w:rsidRPr="00DB689A">
        <w:rPr>
          <w:rFonts w:eastAsiaTheme="minorEastAsia"/>
          <w:b/>
          <w:bCs/>
          <w:color w:val="262626"/>
          <w:kern w:val="1"/>
          <w:sz w:val="28"/>
          <w:szCs w:val="28"/>
          <w:lang w:val="en-US"/>
        </w:rPr>
        <w:tab/>
      </w:r>
      <w:r w:rsidRPr="00DB689A">
        <w:rPr>
          <w:rFonts w:eastAsiaTheme="minorEastAsia"/>
          <w:b/>
          <w:bCs/>
          <w:color w:val="262626"/>
          <w:kern w:val="1"/>
          <w:sz w:val="28"/>
          <w:szCs w:val="28"/>
          <w:lang w:val="en-US"/>
        </w:rPr>
        <w:tab/>
      </w:r>
      <w:r w:rsidRPr="00DB689A">
        <w:rPr>
          <w:rFonts w:eastAsiaTheme="minorEastAsia"/>
          <w:b/>
          <w:bCs/>
          <w:color w:val="262626"/>
          <w:sz w:val="28"/>
          <w:szCs w:val="28"/>
          <w:lang w:val="en-US"/>
        </w:rPr>
        <w:t>b</w:t>
      </w:r>
      <w:r w:rsidRPr="00DB689A">
        <w:rPr>
          <w:rFonts w:eastAsiaTheme="minorEastAsia"/>
          <w:color w:val="262626"/>
          <w:sz w:val="28"/>
          <w:szCs w:val="28"/>
          <w:lang w:val="en-US"/>
        </w:rPr>
        <w:t xml:space="preserve"> - 4 </w:t>
      </w:r>
      <w:proofErr w:type="spellStart"/>
      <w:r w:rsidRPr="00DB689A">
        <w:rPr>
          <w:rFonts w:eastAsiaTheme="minorEastAsia"/>
          <w:color w:val="262626"/>
          <w:sz w:val="28"/>
          <w:szCs w:val="28"/>
          <w:lang w:val="en-US"/>
        </w:rPr>
        <w:t>раза</w:t>
      </w:r>
      <w:proofErr w:type="spellEnd"/>
      <w:r w:rsidRPr="00DB689A">
        <w:rPr>
          <w:rFonts w:eastAsiaTheme="minorEastAsia"/>
          <w:color w:val="262626"/>
          <w:sz w:val="28"/>
          <w:szCs w:val="28"/>
          <w:lang w:val="en-US"/>
        </w:rPr>
        <w:t>;</w:t>
      </w:r>
    </w:p>
    <w:p w14:paraId="645C6622" w14:textId="77777777" w:rsidR="001048A0" w:rsidRPr="00DB689A" w:rsidRDefault="001048A0" w:rsidP="001048A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EastAsia"/>
          <w:color w:val="262626"/>
          <w:sz w:val="28"/>
          <w:szCs w:val="28"/>
          <w:lang w:val="en-US"/>
        </w:rPr>
      </w:pPr>
      <w:r w:rsidRPr="00DB689A">
        <w:rPr>
          <w:rFonts w:eastAsiaTheme="minorEastAsia"/>
          <w:b/>
          <w:bCs/>
          <w:color w:val="262626"/>
          <w:kern w:val="1"/>
          <w:sz w:val="28"/>
          <w:szCs w:val="28"/>
          <w:lang w:val="en-US"/>
        </w:rPr>
        <w:tab/>
      </w:r>
      <w:r w:rsidRPr="00DB689A">
        <w:rPr>
          <w:rFonts w:eastAsiaTheme="minorEastAsia"/>
          <w:b/>
          <w:bCs/>
          <w:color w:val="262626"/>
          <w:kern w:val="1"/>
          <w:sz w:val="28"/>
          <w:szCs w:val="28"/>
          <w:lang w:val="en-US"/>
        </w:rPr>
        <w:tab/>
      </w:r>
      <w:r w:rsidRPr="00DB689A">
        <w:rPr>
          <w:rFonts w:eastAsiaTheme="minorEastAsia"/>
          <w:b/>
          <w:bCs/>
          <w:color w:val="262626"/>
          <w:sz w:val="28"/>
          <w:szCs w:val="28"/>
          <w:lang w:val="en-US"/>
        </w:rPr>
        <w:t>c</w:t>
      </w:r>
      <w:r w:rsidRPr="00DB689A">
        <w:rPr>
          <w:rFonts w:eastAsiaTheme="minorEastAsia"/>
          <w:color w:val="262626"/>
          <w:sz w:val="28"/>
          <w:szCs w:val="28"/>
          <w:lang w:val="en-US"/>
        </w:rPr>
        <w:t xml:space="preserve"> - 15 </w:t>
      </w:r>
      <w:proofErr w:type="spellStart"/>
      <w:r w:rsidRPr="00DB689A">
        <w:rPr>
          <w:rFonts w:eastAsiaTheme="minorEastAsia"/>
          <w:color w:val="262626"/>
          <w:sz w:val="28"/>
          <w:szCs w:val="28"/>
          <w:lang w:val="en-US"/>
        </w:rPr>
        <w:t>раз</w:t>
      </w:r>
      <w:proofErr w:type="spellEnd"/>
      <w:r w:rsidRPr="00DB689A">
        <w:rPr>
          <w:rFonts w:eastAsiaTheme="minorEastAsia"/>
          <w:color w:val="262626"/>
          <w:sz w:val="28"/>
          <w:szCs w:val="28"/>
          <w:lang w:val="en-US"/>
        </w:rPr>
        <w:t>;</w:t>
      </w:r>
    </w:p>
    <w:p w14:paraId="47C71326" w14:textId="77777777" w:rsidR="001048A0" w:rsidRPr="00DB689A" w:rsidRDefault="001048A0" w:rsidP="001048A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EastAsia"/>
          <w:color w:val="262626"/>
          <w:sz w:val="28"/>
          <w:szCs w:val="28"/>
          <w:lang w:val="en-US"/>
        </w:rPr>
      </w:pPr>
      <w:r w:rsidRPr="00DB689A">
        <w:rPr>
          <w:rFonts w:eastAsiaTheme="minorEastAsia"/>
          <w:b/>
          <w:bCs/>
          <w:color w:val="262626"/>
          <w:kern w:val="1"/>
          <w:sz w:val="28"/>
          <w:szCs w:val="28"/>
          <w:lang w:val="en-US"/>
        </w:rPr>
        <w:tab/>
      </w:r>
      <w:r w:rsidRPr="00DB689A">
        <w:rPr>
          <w:rFonts w:eastAsiaTheme="minorEastAsia"/>
          <w:b/>
          <w:bCs/>
          <w:color w:val="262626"/>
          <w:kern w:val="1"/>
          <w:sz w:val="28"/>
          <w:szCs w:val="28"/>
          <w:lang w:val="en-US"/>
        </w:rPr>
        <w:tab/>
      </w:r>
      <w:r w:rsidRPr="00DB689A">
        <w:rPr>
          <w:rFonts w:eastAsiaTheme="minorEastAsia"/>
          <w:b/>
          <w:bCs/>
          <w:color w:val="262626"/>
          <w:sz w:val="28"/>
          <w:szCs w:val="28"/>
          <w:lang w:val="en-US"/>
        </w:rPr>
        <w:t>d</w:t>
      </w:r>
      <w:r w:rsidRPr="00DB689A">
        <w:rPr>
          <w:rFonts w:eastAsiaTheme="minorEastAsia"/>
          <w:color w:val="262626"/>
          <w:sz w:val="28"/>
          <w:szCs w:val="28"/>
          <w:lang w:val="en-US"/>
        </w:rPr>
        <w:t xml:space="preserve"> - 8 </w:t>
      </w:r>
      <w:proofErr w:type="spellStart"/>
      <w:r w:rsidRPr="00DB689A">
        <w:rPr>
          <w:rFonts w:eastAsiaTheme="minorEastAsia"/>
          <w:color w:val="262626"/>
          <w:sz w:val="28"/>
          <w:szCs w:val="28"/>
          <w:lang w:val="en-US"/>
        </w:rPr>
        <w:t>раз</w:t>
      </w:r>
      <w:proofErr w:type="spellEnd"/>
      <w:r w:rsidRPr="00DB689A">
        <w:rPr>
          <w:rFonts w:eastAsiaTheme="minorEastAsia"/>
          <w:color w:val="262626"/>
          <w:sz w:val="28"/>
          <w:szCs w:val="28"/>
          <w:lang w:val="en-US"/>
        </w:rPr>
        <w:t>;</w:t>
      </w:r>
    </w:p>
    <w:p w14:paraId="3B3668C1" w14:textId="77777777" w:rsidR="001048A0" w:rsidRPr="00DB689A" w:rsidRDefault="001048A0" w:rsidP="001048A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EastAsia"/>
          <w:color w:val="262626"/>
          <w:sz w:val="28"/>
          <w:szCs w:val="28"/>
          <w:lang w:val="en-US"/>
        </w:rPr>
      </w:pPr>
      <w:r w:rsidRPr="00DB689A">
        <w:rPr>
          <w:rFonts w:eastAsiaTheme="minorEastAsia"/>
          <w:b/>
          <w:bCs/>
          <w:color w:val="262626"/>
          <w:kern w:val="1"/>
          <w:sz w:val="28"/>
          <w:szCs w:val="28"/>
          <w:lang w:val="en-US"/>
        </w:rPr>
        <w:tab/>
      </w:r>
      <w:r w:rsidRPr="00DB689A">
        <w:rPr>
          <w:rFonts w:eastAsiaTheme="minorEastAsia"/>
          <w:b/>
          <w:bCs/>
          <w:color w:val="262626"/>
          <w:kern w:val="1"/>
          <w:sz w:val="28"/>
          <w:szCs w:val="28"/>
          <w:lang w:val="en-US"/>
        </w:rPr>
        <w:tab/>
      </w:r>
      <w:r w:rsidRPr="00DB689A">
        <w:rPr>
          <w:rFonts w:eastAsiaTheme="minorEastAsia"/>
          <w:b/>
          <w:bCs/>
          <w:color w:val="262626"/>
          <w:sz w:val="28"/>
          <w:szCs w:val="28"/>
          <w:lang w:val="en-US"/>
        </w:rPr>
        <w:t>e</w:t>
      </w:r>
      <w:r w:rsidRPr="00DB689A">
        <w:rPr>
          <w:rFonts w:eastAsiaTheme="minorEastAsia"/>
          <w:color w:val="262626"/>
          <w:sz w:val="28"/>
          <w:szCs w:val="28"/>
          <w:lang w:val="en-US"/>
        </w:rPr>
        <w:t xml:space="preserve"> - 25 </w:t>
      </w:r>
      <w:proofErr w:type="spellStart"/>
      <w:r w:rsidRPr="00DB689A">
        <w:rPr>
          <w:rFonts w:eastAsiaTheme="minorEastAsia"/>
          <w:color w:val="262626"/>
          <w:sz w:val="28"/>
          <w:szCs w:val="28"/>
          <w:lang w:val="en-US"/>
        </w:rPr>
        <w:t>раз</w:t>
      </w:r>
      <w:proofErr w:type="spellEnd"/>
      <w:r w:rsidRPr="00DB689A">
        <w:rPr>
          <w:rFonts w:eastAsiaTheme="minorEastAsia"/>
          <w:color w:val="262626"/>
          <w:sz w:val="28"/>
          <w:szCs w:val="28"/>
          <w:lang w:val="en-US"/>
        </w:rPr>
        <w:t>.</w:t>
      </w:r>
    </w:p>
    <w:p w14:paraId="5D97E1B0" w14:textId="77777777" w:rsidR="00227E6E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 xml:space="preserve">Нужно закодировать это сообщение с помощью 0 и 1 таким образом, чтобы размер результирующей строки оказался минимальным. </w:t>
      </w:r>
    </w:p>
    <w:p w14:paraId="315D86AF" w14:textId="6D6CAC6A" w:rsidR="001048A0" w:rsidRPr="00227E6E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227E6E">
        <w:rPr>
          <w:rFonts w:eastAsiaTheme="minorEastAsia"/>
          <w:color w:val="1A1A1A"/>
          <w:sz w:val="28"/>
          <w:szCs w:val="28"/>
        </w:rPr>
        <w:t xml:space="preserve">В </w:t>
      </w:r>
      <w:proofErr w:type="gramStart"/>
      <w:r w:rsidRPr="00227E6E">
        <w:rPr>
          <w:rFonts w:eastAsiaTheme="minorEastAsia"/>
          <w:color w:val="1A1A1A"/>
          <w:sz w:val="28"/>
          <w:szCs w:val="28"/>
        </w:rPr>
        <w:t xml:space="preserve">таблице </w:t>
      </w:r>
      <w:r w:rsidR="00227E6E">
        <w:rPr>
          <w:rFonts w:eastAsiaTheme="minorEastAsia"/>
          <w:color w:val="1A1A1A"/>
          <w:sz w:val="28"/>
          <w:szCs w:val="28"/>
        </w:rPr>
        <w:t xml:space="preserve"> ниже</w:t>
      </w:r>
      <w:proofErr w:type="gramEnd"/>
      <w:r w:rsidR="00227E6E">
        <w:rPr>
          <w:rFonts w:eastAsiaTheme="minorEastAsia"/>
          <w:color w:val="1A1A1A"/>
          <w:sz w:val="28"/>
          <w:szCs w:val="28"/>
        </w:rPr>
        <w:t xml:space="preserve"> </w:t>
      </w:r>
      <w:r w:rsidRPr="00227E6E">
        <w:rPr>
          <w:rFonts w:eastAsiaTheme="minorEastAsia"/>
          <w:color w:val="1A1A1A"/>
          <w:sz w:val="28"/>
          <w:szCs w:val="28"/>
        </w:rPr>
        <w:t>приведен пример кодирования символов для данного сообщения:</w:t>
      </w:r>
    </w:p>
    <w:tbl>
      <w:tblPr>
        <w:tblW w:w="156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01"/>
        <w:gridCol w:w="5507"/>
        <w:gridCol w:w="3346"/>
        <w:gridCol w:w="3346"/>
      </w:tblGrid>
      <w:tr w:rsidR="001048A0" w:rsidRPr="00DB689A" w14:paraId="465035F8" w14:textId="77777777">
        <w:tc>
          <w:tcPr>
            <w:tcW w:w="3261" w:type="dxa"/>
            <w:tcBorders>
              <w:top w:val="single" w:sz="6" w:space="0" w:color="D5D5D5"/>
            </w:tcBorders>
            <w:tcMar>
              <w:top w:w="60" w:type="nil"/>
              <w:left w:w="200" w:type="nil"/>
              <w:bottom w:w="200" w:type="nil"/>
              <w:right w:w="100" w:type="nil"/>
            </w:tcMar>
          </w:tcPr>
          <w:p w14:paraId="6C04C7DB" w14:textId="77777777" w:rsidR="001048A0" w:rsidRPr="00DB689A" w:rsidRDefault="001048A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Theme="minorEastAsia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B689A">
              <w:rPr>
                <w:rFonts w:eastAsiaTheme="minorEastAsia"/>
                <w:b/>
                <w:bCs/>
                <w:sz w:val="28"/>
                <w:szCs w:val="28"/>
                <w:lang w:val="en-US"/>
              </w:rPr>
              <w:t>символ</w:t>
            </w:r>
            <w:proofErr w:type="spellEnd"/>
          </w:p>
        </w:tc>
        <w:tc>
          <w:tcPr>
            <w:tcW w:w="5281" w:type="dxa"/>
            <w:tcBorders>
              <w:top w:val="single" w:sz="6" w:space="0" w:color="D5D5D5"/>
            </w:tcBorders>
            <w:tcMar>
              <w:top w:w="60" w:type="nil"/>
              <w:left w:w="200" w:type="nil"/>
              <w:bottom w:w="200" w:type="nil"/>
              <w:right w:w="100" w:type="nil"/>
            </w:tcMar>
          </w:tcPr>
          <w:p w14:paraId="0E740610" w14:textId="77777777" w:rsidR="001048A0" w:rsidRPr="00DB689A" w:rsidRDefault="001048A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Theme="minorEastAsia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B689A">
              <w:rPr>
                <w:rFonts w:eastAsiaTheme="minorEastAsia"/>
                <w:b/>
                <w:bCs/>
                <w:sz w:val="28"/>
                <w:szCs w:val="28"/>
                <w:lang w:val="en-US"/>
              </w:rPr>
              <w:t>вероятность</w:t>
            </w:r>
            <w:proofErr w:type="spellEnd"/>
          </w:p>
        </w:tc>
        <w:tc>
          <w:tcPr>
            <w:tcW w:w="3209" w:type="dxa"/>
            <w:tcBorders>
              <w:top w:val="single" w:sz="6" w:space="0" w:color="D5D5D5"/>
            </w:tcBorders>
            <w:tcMar>
              <w:top w:w="60" w:type="nil"/>
              <w:left w:w="200" w:type="nil"/>
              <w:bottom w:w="200" w:type="nil"/>
              <w:right w:w="100" w:type="nil"/>
            </w:tcMar>
          </w:tcPr>
          <w:p w14:paraId="14193DB3" w14:textId="77777777" w:rsidR="001048A0" w:rsidRPr="00DB689A" w:rsidRDefault="001048A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Theme="minorEastAsia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B689A">
              <w:rPr>
                <w:rFonts w:eastAsiaTheme="minorEastAsia"/>
                <w:b/>
                <w:bCs/>
                <w:sz w:val="28"/>
                <w:szCs w:val="28"/>
                <w:lang w:val="en-US"/>
              </w:rPr>
              <w:t>код</w:t>
            </w:r>
            <w:proofErr w:type="spellEnd"/>
            <w:r w:rsidRPr="00DB689A">
              <w:rPr>
                <w:rFonts w:eastAsiaTheme="minorEastAsia"/>
                <w:b/>
                <w:bCs/>
                <w:sz w:val="28"/>
                <w:szCs w:val="28"/>
                <w:lang w:val="en-US"/>
              </w:rPr>
              <w:t xml:space="preserve"> №1</w:t>
            </w:r>
          </w:p>
        </w:tc>
        <w:tc>
          <w:tcPr>
            <w:tcW w:w="3209" w:type="dxa"/>
            <w:tcBorders>
              <w:top w:val="single" w:sz="6" w:space="0" w:color="D5D5D5"/>
            </w:tcBorders>
            <w:tcMar>
              <w:top w:w="60" w:type="nil"/>
              <w:left w:w="200" w:type="nil"/>
              <w:bottom w:w="200" w:type="nil"/>
              <w:right w:w="100" w:type="nil"/>
            </w:tcMar>
          </w:tcPr>
          <w:p w14:paraId="2760C41C" w14:textId="77777777" w:rsidR="001048A0" w:rsidRPr="00DB689A" w:rsidRDefault="001048A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Theme="minorEastAsia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B689A">
              <w:rPr>
                <w:rFonts w:eastAsiaTheme="minorEastAsia"/>
                <w:b/>
                <w:bCs/>
                <w:sz w:val="28"/>
                <w:szCs w:val="28"/>
                <w:lang w:val="en-US"/>
              </w:rPr>
              <w:t>код</w:t>
            </w:r>
            <w:proofErr w:type="spellEnd"/>
            <w:r w:rsidRPr="00DB689A">
              <w:rPr>
                <w:rFonts w:eastAsiaTheme="minorEastAsia"/>
                <w:b/>
                <w:bCs/>
                <w:sz w:val="28"/>
                <w:szCs w:val="28"/>
                <w:lang w:val="en-US"/>
              </w:rPr>
              <w:t xml:space="preserve"> №2</w:t>
            </w:r>
          </w:p>
        </w:tc>
      </w:tr>
      <w:tr w:rsidR="001048A0" w:rsidRPr="00DB689A" w14:paraId="442C6652" w14:textId="77777777">
        <w:tblPrEx>
          <w:tblBorders>
            <w:top w:val="none" w:sz="0" w:space="0" w:color="auto"/>
          </w:tblBorders>
        </w:tblPrEx>
        <w:tc>
          <w:tcPr>
            <w:tcW w:w="3143" w:type="dxa"/>
            <w:tcBorders>
              <w:top w:val="single" w:sz="13" w:space="0" w:color="878787"/>
            </w:tcBorders>
            <w:tcMar>
              <w:top w:w="60" w:type="nil"/>
              <w:left w:w="160" w:type="nil"/>
              <w:bottom w:w="100" w:type="nil"/>
              <w:right w:w="200" w:type="nil"/>
            </w:tcMar>
          </w:tcPr>
          <w:p w14:paraId="0E335618" w14:textId="77777777" w:rsidR="001048A0" w:rsidRPr="00DB689A" w:rsidRDefault="001048A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Theme="minorEastAsia"/>
                <w:b/>
                <w:bCs/>
                <w:sz w:val="28"/>
                <w:szCs w:val="28"/>
                <w:lang w:val="en-US"/>
              </w:rPr>
            </w:pPr>
            <w:r w:rsidRPr="00DB689A">
              <w:rPr>
                <w:rFonts w:eastAsiaTheme="minorEastAsia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229" w:type="dxa"/>
            <w:tcBorders>
              <w:top w:val="single" w:sz="13" w:space="0" w:color="878787"/>
              <w:left w:val="single" w:sz="20" w:space="0" w:color="FFFFFF"/>
            </w:tcBorders>
            <w:tcMar>
              <w:top w:w="60" w:type="nil"/>
              <w:left w:w="160" w:type="nil"/>
              <w:bottom w:w="100" w:type="nil"/>
              <w:right w:w="100" w:type="nil"/>
            </w:tcMar>
          </w:tcPr>
          <w:p w14:paraId="627A98E1" w14:textId="77777777" w:rsidR="001048A0" w:rsidRPr="00DB689A" w:rsidRDefault="001048A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Theme="minorEastAsia"/>
                <w:color w:val="434343"/>
                <w:sz w:val="28"/>
                <w:szCs w:val="28"/>
                <w:lang w:val="en-US"/>
              </w:rPr>
            </w:pPr>
            <w:r w:rsidRPr="00DB689A">
              <w:rPr>
                <w:rFonts w:eastAsiaTheme="minorEastAsia"/>
                <w:color w:val="434343"/>
                <w:sz w:val="28"/>
                <w:szCs w:val="28"/>
                <w:lang w:val="en-US"/>
              </w:rPr>
              <w:t>0.12</w:t>
            </w:r>
          </w:p>
        </w:tc>
        <w:tc>
          <w:tcPr>
            <w:tcW w:w="3157" w:type="dxa"/>
            <w:tcBorders>
              <w:top w:val="single" w:sz="13" w:space="0" w:color="878787"/>
              <w:left w:val="single" w:sz="20" w:space="0" w:color="FFFFFF"/>
            </w:tcBorders>
            <w:tcMar>
              <w:top w:w="60" w:type="nil"/>
              <w:left w:w="160" w:type="nil"/>
              <w:bottom w:w="100" w:type="nil"/>
              <w:right w:w="100" w:type="nil"/>
            </w:tcMar>
          </w:tcPr>
          <w:p w14:paraId="1447D87E" w14:textId="77777777" w:rsidR="001048A0" w:rsidRPr="00DB689A" w:rsidRDefault="001048A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Theme="minorEastAsia"/>
                <w:color w:val="434343"/>
                <w:sz w:val="28"/>
                <w:szCs w:val="28"/>
                <w:lang w:val="en-US"/>
              </w:rPr>
            </w:pPr>
            <w:r w:rsidRPr="00DB689A">
              <w:rPr>
                <w:rFonts w:eastAsiaTheme="minorEastAsia"/>
                <w:color w:val="434343"/>
                <w:sz w:val="28"/>
                <w:szCs w:val="28"/>
                <w:lang w:val="en-US"/>
              </w:rPr>
              <w:t>000</w:t>
            </w:r>
          </w:p>
        </w:tc>
        <w:tc>
          <w:tcPr>
            <w:tcW w:w="3174" w:type="dxa"/>
            <w:tcBorders>
              <w:top w:val="single" w:sz="13" w:space="0" w:color="878787"/>
              <w:left w:val="single" w:sz="20" w:space="0" w:color="FFFFFF"/>
            </w:tcBorders>
            <w:tcMar>
              <w:top w:w="60" w:type="nil"/>
              <w:left w:w="160" w:type="nil"/>
              <w:bottom w:w="100" w:type="nil"/>
              <w:right w:w="100" w:type="nil"/>
            </w:tcMar>
          </w:tcPr>
          <w:p w14:paraId="23490AB4" w14:textId="77777777" w:rsidR="001048A0" w:rsidRPr="00DB689A" w:rsidRDefault="001048A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Theme="minorEastAsia"/>
                <w:color w:val="434343"/>
                <w:sz w:val="28"/>
                <w:szCs w:val="28"/>
                <w:lang w:val="en-US"/>
              </w:rPr>
            </w:pPr>
            <w:r w:rsidRPr="00DB689A">
              <w:rPr>
                <w:rFonts w:eastAsiaTheme="minorEastAsia"/>
                <w:color w:val="434343"/>
                <w:sz w:val="28"/>
                <w:szCs w:val="28"/>
                <w:lang w:val="en-US"/>
              </w:rPr>
              <w:t>000</w:t>
            </w:r>
          </w:p>
        </w:tc>
      </w:tr>
      <w:tr w:rsidR="001048A0" w:rsidRPr="00DB689A" w14:paraId="5EC4A206" w14:textId="77777777">
        <w:tblPrEx>
          <w:tblBorders>
            <w:top w:val="none" w:sz="0" w:space="0" w:color="auto"/>
          </w:tblBorders>
        </w:tblPrEx>
        <w:tc>
          <w:tcPr>
            <w:tcW w:w="3143" w:type="dxa"/>
            <w:tcBorders>
              <w:top w:val="single" w:sz="6" w:space="0" w:color="D5D5D5"/>
            </w:tcBorders>
            <w:tcMar>
              <w:top w:w="60" w:type="nil"/>
              <w:left w:w="160" w:type="nil"/>
              <w:bottom w:w="100" w:type="nil"/>
              <w:right w:w="200" w:type="nil"/>
            </w:tcMar>
          </w:tcPr>
          <w:p w14:paraId="765E23D7" w14:textId="77777777" w:rsidR="001048A0" w:rsidRPr="00DB689A" w:rsidRDefault="001048A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Theme="minorEastAsia"/>
                <w:b/>
                <w:bCs/>
                <w:sz w:val="28"/>
                <w:szCs w:val="28"/>
                <w:lang w:val="en-US"/>
              </w:rPr>
            </w:pPr>
            <w:r w:rsidRPr="00DB689A">
              <w:rPr>
                <w:rFonts w:eastAsiaTheme="minorEastAsia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229" w:type="dxa"/>
            <w:tcBorders>
              <w:top w:val="single" w:sz="6" w:space="0" w:color="D5D5D5"/>
              <w:left w:val="single" w:sz="20" w:space="0" w:color="FFFFFF"/>
            </w:tcBorders>
            <w:tcMar>
              <w:top w:w="60" w:type="nil"/>
              <w:left w:w="160" w:type="nil"/>
              <w:bottom w:w="100" w:type="nil"/>
              <w:right w:w="100" w:type="nil"/>
            </w:tcMar>
          </w:tcPr>
          <w:p w14:paraId="1491D6F6" w14:textId="77777777" w:rsidR="001048A0" w:rsidRPr="00DB689A" w:rsidRDefault="001048A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Theme="minorEastAsia"/>
                <w:color w:val="434343"/>
                <w:sz w:val="28"/>
                <w:szCs w:val="28"/>
                <w:lang w:val="en-US"/>
              </w:rPr>
            </w:pPr>
            <w:r w:rsidRPr="00DB689A">
              <w:rPr>
                <w:rFonts w:eastAsiaTheme="minorEastAsia"/>
                <w:color w:val="434343"/>
                <w:sz w:val="28"/>
                <w:szCs w:val="28"/>
                <w:lang w:val="en-US"/>
              </w:rPr>
              <w:t>0.40</w:t>
            </w:r>
          </w:p>
        </w:tc>
        <w:tc>
          <w:tcPr>
            <w:tcW w:w="3157" w:type="dxa"/>
            <w:tcBorders>
              <w:top w:val="single" w:sz="6" w:space="0" w:color="D5D5D5"/>
              <w:left w:val="single" w:sz="20" w:space="0" w:color="FFFFFF"/>
            </w:tcBorders>
            <w:tcMar>
              <w:top w:w="60" w:type="nil"/>
              <w:left w:w="160" w:type="nil"/>
              <w:bottom w:w="100" w:type="nil"/>
              <w:right w:w="100" w:type="nil"/>
            </w:tcMar>
          </w:tcPr>
          <w:p w14:paraId="39F0458D" w14:textId="77777777" w:rsidR="001048A0" w:rsidRPr="00DB689A" w:rsidRDefault="001048A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Theme="minorEastAsia"/>
                <w:color w:val="434343"/>
                <w:sz w:val="28"/>
                <w:szCs w:val="28"/>
                <w:lang w:val="en-US"/>
              </w:rPr>
            </w:pPr>
            <w:r w:rsidRPr="00DB689A">
              <w:rPr>
                <w:rFonts w:eastAsiaTheme="minorEastAsia"/>
                <w:color w:val="434343"/>
                <w:sz w:val="28"/>
                <w:szCs w:val="28"/>
                <w:lang w:val="en-US"/>
              </w:rPr>
              <w:t>001</w:t>
            </w:r>
          </w:p>
        </w:tc>
        <w:tc>
          <w:tcPr>
            <w:tcW w:w="3174" w:type="dxa"/>
            <w:tcBorders>
              <w:top w:val="single" w:sz="6" w:space="0" w:color="D5D5D5"/>
              <w:left w:val="single" w:sz="20" w:space="0" w:color="FFFFFF"/>
            </w:tcBorders>
            <w:tcMar>
              <w:top w:w="60" w:type="nil"/>
              <w:left w:w="160" w:type="nil"/>
              <w:bottom w:w="100" w:type="nil"/>
              <w:right w:w="100" w:type="nil"/>
            </w:tcMar>
          </w:tcPr>
          <w:p w14:paraId="51A9162D" w14:textId="77777777" w:rsidR="001048A0" w:rsidRPr="00DB689A" w:rsidRDefault="001048A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Theme="minorEastAsia"/>
                <w:color w:val="434343"/>
                <w:sz w:val="28"/>
                <w:szCs w:val="28"/>
                <w:lang w:val="en-US"/>
              </w:rPr>
            </w:pPr>
            <w:r w:rsidRPr="00DB689A">
              <w:rPr>
                <w:rFonts w:eastAsiaTheme="minorEastAsia"/>
                <w:color w:val="434343"/>
                <w:sz w:val="28"/>
                <w:szCs w:val="28"/>
                <w:lang w:val="en-US"/>
              </w:rPr>
              <w:t>11</w:t>
            </w:r>
          </w:p>
        </w:tc>
      </w:tr>
      <w:tr w:rsidR="001048A0" w:rsidRPr="00DB689A" w14:paraId="6B694A66" w14:textId="77777777">
        <w:tblPrEx>
          <w:tblBorders>
            <w:top w:val="none" w:sz="0" w:space="0" w:color="auto"/>
          </w:tblBorders>
        </w:tblPrEx>
        <w:tc>
          <w:tcPr>
            <w:tcW w:w="3143" w:type="dxa"/>
            <w:tcBorders>
              <w:top w:val="single" w:sz="6" w:space="0" w:color="D5D5D5"/>
            </w:tcBorders>
            <w:tcMar>
              <w:top w:w="60" w:type="nil"/>
              <w:left w:w="160" w:type="nil"/>
              <w:bottom w:w="100" w:type="nil"/>
              <w:right w:w="200" w:type="nil"/>
            </w:tcMar>
          </w:tcPr>
          <w:p w14:paraId="3888ACAD" w14:textId="77777777" w:rsidR="001048A0" w:rsidRPr="00DB689A" w:rsidRDefault="001048A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Theme="minorEastAsia"/>
                <w:b/>
                <w:bCs/>
                <w:sz w:val="28"/>
                <w:szCs w:val="28"/>
                <w:lang w:val="en-US"/>
              </w:rPr>
            </w:pPr>
            <w:r w:rsidRPr="00DB689A">
              <w:rPr>
                <w:rFonts w:eastAsiaTheme="minorEastAsia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229" w:type="dxa"/>
            <w:tcBorders>
              <w:top w:val="single" w:sz="6" w:space="0" w:color="D5D5D5"/>
              <w:left w:val="single" w:sz="20" w:space="0" w:color="FFFFFF"/>
            </w:tcBorders>
            <w:tcMar>
              <w:top w:w="60" w:type="nil"/>
              <w:left w:w="160" w:type="nil"/>
              <w:bottom w:w="100" w:type="nil"/>
              <w:right w:w="100" w:type="nil"/>
            </w:tcMar>
          </w:tcPr>
          <w:p w14:paraId="6E554349" w14:textId="77777777" w:rsidR="001048A0" w:rsidRPr="00DB689A" w:rsidRDefault="001048A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Theme="minorEastAsia"/>
                <w:color w:val="434343"/>
                <w:sz w:val="28"/>
                <w:szCs w:val="28"/>
                <w:lang w:val="en-US"/>
              </w:rPr>
            </w:pPr>
            <w:r w:rsidRPr="00DB689A">
              <w:rPr>
                <w:rFonts w:eastAsiaTheme="minorEastAsia"/>
                <w:color w:val="434343"/>
                <w:sz w:val="28"/>
                <w:szCs w:val="28"/>
                <w:lang w:val="en-US"/>
              </w:rPr>
              <w:t>0.15</w:t>
            </w:r>
          </w:p>
        </w:tc>
        <w:tc>
          <w:tcPr>
            <w:tcW w:w="3157" w:type="dxa"/>
            <w:tcBorders>
              <w:top w:val="single" w:sz="6" w:space="0" w:color="D5D5D5"/>
              <w:left w:val="single" w:sz="20" w:space="0" w:color="FFFFFF"/>
            </w:tcBorders>
            <w:tcMar>
              <w:top w:w="60" w:type="nil"/>
              <w:left w:w="160" w:type="nil"/>
              <w:bottom w:w="100" w:type="nil"/>
              <w:right w:w="100" w:type="nil"/>
            </w:tcMar>
          </w:tcPr>
          <w:p w14:paraId="58032A93" w14:textId="77777777" w:rsidR="001048A0" w:rsidRPr="00DB689A" w:rsidRDefault="001048A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Theme="minorEastAsia"/>
                <w:color w:val="434343"/>
                <w:sz w:val="28"/>
                <w:szCs w:val="28"/>
                <w:lang w:val="en-US"/>
              </w:rPr>
            </w:pPr>
            <w:r w:rsidRPr="00DB689A">
              <w:rPr>
                <w:rFonts w:eastAsiaTheme="minorEastAsia"/>
                <w:color w:val="434343"/>
                <w:sz w:val="28"/>
                <w:szCs w:val="28"/>
                <w:lang w:val="en-US"/>
              </w:rPr>
              <w:t>010</w:t>
            </w:r>
          </w:p>
        </w:tc>
        <w:tc>
          <w:tcPr>
            <w:tcW w:w="3174" w:type="dxa"/>
            <w:tcBorders>
              <w:top w:val="single" w:sz="6" w:space="0" w:color="D5D5D5"/>
              <w:left w:val="single" w:sz="20" w:space="0" w:color="FFFFFF"/>
            </w:tcBorders>
            <w:tcMar>
              <w:top w:w="60" w:type="nil"/>
              <w:left w:w="160" w:type="nil"/>
              <w:bottom w:w="100" w:type="nil"/>
              <w:right w:w="100" w:type="nil"/>
            </w:tcMar>
          </w:tcPr>
          <w:p w14:paraId="0C852857" w14:textId="77777777" w:rsidR="001048A0" w:rsidRPr="00DB689A" w:rsidRDefault="001048A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Theme="minorEastAsia"/>
                <w:color w:val="434343"/>
                <w:sz w:val="28"/>
                <w:szCs w:val="28"/>
                <w:lang w:val="en-US"/>
              </w:rPr>
            </w:pPr>
            <w:r w:rsidRPr="00DB689A">
              <w:rPr>
                <w:rFonts w:eastAsiaTheme="minorEastAsia"/>
                <w:color w:val="434343"/>
                <w:sz w:val="28"/>
                <w:szCs w:val="28"/>
                <w:lang w:val="en-US"/>
              </w:rPr>
              <w:t>01</w:t>
            </w:r>
          </w:p>
        </w:tc>
      </w:tr>
      <w:tr w:rsidR="001048A0" w:rsidRPr="00DB689A" w14:paraId="7D7B3401" w14:textId="77777777">
        <w:tblPrEx>
          <w:tblBorders>
            <w:top w:val="none" w:sz="0" w:space="0" w:color="auto"/>
          </w:tblBorders>
        </w:tblPrEx>
        <w:tc>
          <w:tcPr>
            <w:tcW w:w="3143" w:type="dxa"/>
            <w:tcBorders>
              <w:top w:val="single" w:sz="6" w:space="0" w:color="D5D5D5"/>
            </w:tcBorders>
            <w:tcMar>
              <w:top w:w="60" w:type="nil"/>
              <w:left w:w="160" w:type="nil"/>
              <w:bottom w:w="100" w:type="nil"/>
              <w:right w:w="200" w:type="nil"/>
            </w:tcMar>
          </w:tcPr>
          <w:p w14:paraId="41581F1E" w14:textId="77777777" w:rsidR="001048A0" w:rsidRPr="00DB689A" w:rsidRDefault="001048A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Theme="minorEastAsia"/>
                <w:b/>
                <w:bCs/>
                <w:sz w:val="28"/>
                <w:szCs w:val="28"/>
                <w:lang w:val="en-US"/>
              </w:rPr>
            </w:pPr>
            <w:r w:rsidRPr="00DB689A">
              <w:rPr>
                <w:rFonts w:eastAsiaTheme="minorEastAsia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229" w:type="dxa"/>
            <w:tcBorders>
              <w:top w:val="single" w:sz="6" w:space="0" w:color="D5D5D5"/>
              <w:left w:val="single" w:sz="20" w:space="0" w:color="FFFFFF"/>
            </w:tcBorders>
            <w:tcMar>
              <w:top w:w="60" w:type="nil"/>
              <w:left w:w="160" w:type="nil"/>
              <w:bottom w:w="100" w:type="nil"/>
              <w:right w:w="100" w:type="nil"/>
            </w:tcMar>
          </w:tcPr>
          <w:p w14:paraId="6CAEA9AC" w14:textId="77777777" w:rsidR="001048A0" w:rsidRPr="00DB689A" w:rsidRDefault="001048A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Theme="minorEastAsia"/>
                <w:color w:val="434343"/>
                <w:sz w:val="28"/>
                <w:szCs w:val="28"/>
                <w:lang w:val="en-US"/>
              </w:rPr>
            </w:pPr>
            <w:r w:rsidRPr="00DB689A">
              <w:rPr>
                <w:rFonts w:eastAsiaTheme="minorEastAsia"/>
                <w:color w:val="434343"/>
                <w:sz w:val="28"/>
                <w:szCs w:val="28"/>
                <w:lang w:val="en-US"/>
              </w:rPr>
              <w:t>0.08</w:t>
            </w:r>
          </w:p>
        </w:tc>
        <w:tc>
          <w:tcPr>
            <w:tcW w:w="3157" w:type="dxa"/>
            <w:tcBorders>
              <w:top w:val="single" w:sz="6" w:space="0" w:color="D5D5D5"/>
              <w:left w:val="single" w:sz="20" w:space="0" w:color="FFFFFF"/>
            </w:tcBorders>
            <w:tcMar>
              <w:top w:w="60" w:type="nil"/>
              <w:left w:w="160" w:type="nil"/>
              <w:bottom w:w="100" w:type="nil"/>
              <w:right w:w="100" w:type="nil"/>
            </w:tcMar>
          </w:tcPr>
          <w:p w14:paraId="03B01B48" w14:textId="77777777" w:rsidR="001048A0" w:rsidRPr="00DB689A" w:rsidRDefault="001048A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Theme="minorEastAsia"/>
                <w:color w:val="434343"/>
                <w:sz w:val="28"/>
                <w:szCs w:val="28"/>
                <w:lang w:val="en-US"/>
              </w:rPr>
            </w:pPr>
            <w:r w:rsidRPr="00DB689A">
              <w:rPr>
                <w:rFonts w:eastAsiaTheme="minorEastAsia"/>
                <w:color w:val="434343"/>
                <w:sz w:val="28"/>
                <w:szCs w:val="28"/>
                <w:lang w:val="en-US"/>
              </w:rPr>
              <w:t>011</w:t>
            </w:r>
          </w:p>
        </w:tc>
        <w:tc>
          <w:tcPr>
            <w:tcW w:w="3174" w:type="dxa"/>
            <w:tcBorders>
              <w:top w:val="single" w:sz="6" w:space="0" w:color="D5D5D5"/>
              <w:left w:val="single" w:sz="20" w:space="0" w:color="FFFFFF"/>
            </w:tcBorders>
            <w:tcMar>
              <w:top w:w="60" w:type="nil"/>
              <w:left w:w="160" w:type="nil"/>
              <w:bottom w:w="100" w:type="nil"/>
              <w:right w:w="100" w:type="nil"/>
            </w:tcMar>
          </w:tcPr>
          <w:p w14:paraId="16134CEF" w14:textId="77777777" w:rsidR="001048A0" w:rsidRPr="00DB689A" w:rsidRDefault="001048A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Theme="minorEastAsia"/>
                <w:color w:val="434343"/>
                <w:sz w:val="28"/>
                <w:szCs w:val="28"/>
                <w:lang w:val="en-US"/>
              </w:rPr>
            </w:pPr>
            <w:r w:rsidRPr="00DB689A">
              <w:rPr>
                <w:rFonts w:eastAsiaTheme="minorEastAsia"/>
                <w:color w:val="434343"/>
                <w:sz w:val="28"/>
                <w:szCs w:val="28"/>
                <w:lang w:val="en-US"/>
              </w:rPr>
              <w:t>001</w:t>
            </w:r>
          </w:p>
        </w:tc>
      </w:tr>
      <w:tr w:rsidR="001048A0" w:rsidRPr="00DB689A" w14:paraId="4808DEC7" w14:textId="77777777">
        <w:tblPrEx>
          <w:tblBorders>
            <w:top w:val="none" w:sz="0" w:space="0" w:color="auto"/>
            <w:bottom w:val="single" w:sz="6" w:space="0" w:color="C1C1C1"/>
          </w:tblBorders>
        </w:tblPrEx>
        <w:tc>
          <w:tcPr>
            <w:tcW w:w="3143" w:type="dxa"/>
            <w:tcBorders>
              <w:top w:val="single" w:sz="6" w:space="0" w:color="D5D5D5"/>
            </w:tcBorders>
            <w:tcMar>
              <w:top w:w="60" w:type="nil"/>
              <w:left w:w="160" w:type="nil"/>
              <w:bottom w:w="100" w:type="nil"/>
              <w:right w:w="200" w:type="nil"/>
            </w:tcMar>
          </w:tcPr>
          <w:p w14:paraId="7A86F9A1" w14:textId="77777777" w:rsidR="001048A0" w:rsidRPr="00DB689A" w:rsidRDefault="001048A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Theme="minorEastAsia"/>
                <w:b/>
                <w:bCs/>
                <w:sz w:val="28"/>
                <w:szCs w:val="28"/>
                <w:lang w:val="en-US"/>
              </w:rPr>
            </w:pPr>
            <w:r w:rsidRPr="00DB689A">
              <w:rPr>
                <w:rFonts w:eastAsiaTheme="minorEastAsia"/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229" w:type="dxa"/>
            <w:tcBorders>
              <w:top w:val="single" w:sz="6" w:space="0" w:color="D5D5D5"/>
              <w:left w:val="single" w:sz="20" w:space="0" w:color="FFFFFF"/>
            </w:tcBorders>
            <w:tcMar>
              <w:top w:w="60" w:type="nil"/>
              <w:left w:w="160" w:type="nil"/>
              <w:bottom w:w="100" w:type="nil"/>
              <w:right w:w="100" w:type="nil"/>
            </w:tcMar>
          </w:tcPr>
          <w:p w14:paraId="27238BA7" w14:textId="77777777" w:rsidR="001048A0" w:rsidRPr="00DB689A" w:rsidRDefault="001048A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Theme="minorEastAsia"/>
                <w:color w:val="434343"/>
                <w:sz w:val="28"/>
                <w:szCs w:val="28"/>
                <w:lang w:val="en-US"/>
              </w:rPr>
            </w:pPr>
            <w:r w:rsidRPr="00DB689A">
              <w:rPr>
                <w:rFonts w:eastAsiaTheme="minorEastAsia"/>
                <w:color w:val="434343"/>
                <w:sz w:val="28"/>
                <w:szCs w:val="28"/>
                <w:lang w:val="en-US"/>
              </w:rPr>
              <w:t>0.25</w:t>
            </w:r>
          </w:p>
        </w:tc>
        <w:tc>
          <w:tcPr>
            <w:tcW w:w="3157" w:type="dxa"/>
            <w:tcBorders>
              <w:top w:val="single" w:sz="6" w:space="0" w:color="D5D5D5"/>
              <w:left w:val="single" w:sz="20" w:space="0" w:color="FFFFFF"/>
            </w:tcBorders>
            <w:tcMar>
              <w:top w:w="60" w:type="nil"/>
              <w:left w:w="160" w:type="nil"/>
              <w:bottom w:w="100" w:type="nil"/>
              <w:right w:w="100" w:type="nil"/>
            </w:tcMar>
          </w:tcPr>
          <w:p w14:paraId="19B14A61" w14:textId="77777777" w:rsidR="001048A0" w:rsidRPr="00DB689A" w:rsidRDefault="001048A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Theme="minorEastAsia"/>
                <w:color w:val="434343"/>
                <w:sz w:val="28"/>
                <w:szCs w:val="28"/>
                <w:lang w:val="en-US"/>
              </w:rPr>
            </w:pPr>
            <w:r w:rsidRPr="00DB689A">
              <w:rPr>
                <w:rFonts w:eastAsiaTheme="minorEastAsia"/>
                <w:color w:val="434343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74" w:type="dxa"/>
            <w:tcBorders>
              <w:top w:val="single" w:sz="6" w:space="0" w:color="D5D5D5"/>
              <w:left w:val="single" w:sz="20" w:space="0" w:color="FFFFFF"/>
            </w:tcBorders>
            <w:tcMar>
              <w:top w:w="60" w:type="nil"/>
              <w:left w:w="160" w:type="nil"/>
              <w:bottom w:w="100" w:type="nil"/>
              <w:right w:w="100" w:type="nil"/>
            </w:tcMar>
          </w:tcPr>
          <w:p w14:paraId="417F345E" w14:textId="77777777" w:rsidR="001048A0" w:rsidRPr="00DB689A" w:rsidRDefault="001048A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Theme="minorEastAsia"/>
                <w:color w:val="434343"/>
                <w:sz w:val="28"/>
                <w:szCs w:val="28"/>
                <w:lang w:val="en-US"/>
              </w:rPr>
            </w:pPr>
            <w:r w:rsidRPr="00DB689A">
              <w:rPr>
                <w:rFonts w:eastAsiaTheme="minorEastAsia"/>
                <w:color w:val="434343"/>
                <w:sz w:val="28"/>
                <w:szCs w:val="28"/>
                <w:lang w:val="en-US"/>
              </w:rPr>
              <w:t>10</w:t>
            </w:r>
          </w:p>
        </w:tc>
      </w:tr>
    </w:tbl>
    <w:p w14:paraId="17574FF6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 xml:space="preserve">Если зашифровать сообщение </w:t>
      </w:r>
      <w:proofErr w:type="spellStart"/>
      <w:r w:rsidRPr="00DB689A">
        <w:rPr>
          <w:rFonts w:eastAsiaTheme="minorEastAsia"/>
          <w:b/>
          <w:bCs/>
          <w:color w:val="1A1A1A"/>
          <w:sz w:val="28"/>
          <w:szCs w:val="28"/>
          <w:lang w:val="en-US"/>
        </w:rPr>
        <w:t>bcd</w:t>
      </w:r>
      <w:proofErr w:type="spellEnd"/>
      <w:r w:rsidRPr="00DB689A">
        <w:rPr>
          <w:rFonts w:eastAsiaTheme="minorEastAsia"/>
          <w:color w:val="1A1A1A"/>
          <w:sz w:val="28"/>
          <w:szCs w:val="28"/>
        </w:rPr>
        <w:t xml:space="preserve"> с помощью кода №1, то получится - 001010011. С помощью кода №2 можно делать то же самое, но получившая строка будет короче - 1101001.</w:t>
      </w:r>
    </w:p>
    <w:p w14:paraId="0BA357C7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>Теперь можно сформулировать саму проблему: необходимо подобрать такой алгоритм шифрования, при котором длина зашифрованной строки будет минимальной.</w:t>
      </w:r>
    </w:p>
    <w:p w14:paraId="146B24BE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 xml:space="preserve">В первом варианте на каждый символ отводилось по 3 символа, а во втором варианте - уже 2.2, но можно сделать еще короче и получить коэффициент, равный </w:t>
      </w:r>
      <w:r w:rsidRPr="00DB689A">
        <w:rPr>
          <w:rFonts w:eastAsiaTheme="minorEastAsia"/>
          <w:b/>
          <w:bCs/>
          <w:color w:val="1A1A1A"/>
          <w:sz w:val="28"/>
          <w:szCs w:val="28"/>
        </w:rPr>
        <w:t>2.15</w:t>
      </w:r>
      <w:r w:rsidRPr="00DB689A">
        <w:rPr>
          <w:rFonts w:eastAsiaTheme="minorEastAsia"/>
          <w:color w:val="1A1A1A"/>
          <w:sz w:val="28"/>
          <w:szCs w:val="28"/>
        </w:rPr>
        <w:t>. Это делается с помощью алгоритма Хаффмана, в котором берутся 2 символа, имеющие наименьшую частоту, и объединяются, как два дочерних узла.</w:t>
      </w:r>
    </w:p>
    <w:p w14:paraId="6D6D5062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 xml:space="preserve">Алгоритм для строки, состоящей из 5 символов, реализуется следующим образом. На первом шаге объединяются два символа - </w:t>
      </w:r>
      <w:r w:rsidRPr="00DB689A">
        <w:rPr>
          <w:rFonts w:eastAsiaTheme="minorEastAsia"/>
          <w:b/>
          <w:bCs/>
          <w:color w:val="1A1A1A"/>
          <w:sz w:val="28"/>
          <w:szCs w:val="28"/>
          <w:lang w:val="en-US"/>
        </w:rPr>
        <w:t>a</w:t>
      </w:r>
      <w:r w:rsidRPr="00DB689A">
        <w:rPr>
          <w:rFonts w:eastAsiaTheme="minorEastAsia"/>
          <w:color w:val="1A1A1A"/>
          <w:sz w:val="28"/>
          <w:szCs w:val="28"/>
        </w:rPr>
        <w:t xml:space="preserve"> и </w:t>
      </w:r>
      <w:r w:rsidRPr="00DB689A">
        <w:rPr>
          <w:rFonts w:eastAsiaTheme="minorEastAsia"/>
          <w:b/>
          <w:bCs/>
          <w:color w:val="1A1A1A"/>
          <w:sz w:val="28"/>
          <w:szCs w:val="28"/>
          <w:lang w:val="en-US"/>
        </w:rPr>
        <w:t>d</w:t>
      </w:r>
      <w:r w:rsidRPr="00DB689A">
        <w:rPr>
          <w:rFonts w:eastAsiaTheme="minorEastAsia"/>
          <w:color w:val="1A1A1A"/>
          <w:sz w:val="28"/>
          <w:szCs w:val="28"/>
        </w:rPr>
        <w:t xml:space="preserve">, как имеющие наименьшую частоту. На втором в качестве родителя добавляется символ </w:t>
      </w:r>
      <w:r w:rsidRPr="00DB689A">
        <w:rPr>
          <w:rFonts w:eastAsiaTheme="minorEastAsia"/>
          <w:b/>
          <w:bCs/>
          <w:color w:val="1A1A1A"/>
          <w:sz w:val="28"/>
          <w:szCs w:val="28"/>
          <w:lang w:val="en-US"/>
        </w:rPr>
        <w:t>c</w:t>
      </w:r>
      <w:r w:rsidRPr="00DB689A">
        <w:rPr>
          <w:rFonts w:eastAsiaTheme="minorEastAsia"/>
          <w:color w:val="1A1A1A"/>
          <w:sz w:val="28"/>
          <w:szCs w:val="28"/>
        </w:rPr>
        <w:t xml:space="preserve">. На третьем шаге добавляется символ </w:t>
      </w:r>
      <w:r w:rsidRPr="00DB689A">
        <w:rPr>
          <w:rFonts w:eastAsiaTheme="minorEastAsia"/>
          <w:b/>
          <w:bCs/>
          <w:color w:val="1A1A1A"/>
          <w:sz w:val="28"/>
          <w:szCs w:val="28"/>
          <w:lang w:val="en-US"/>
        </w:rPr>
        <w:t>e</w:t>
      </w:r>
      <w:r w:rsidRPr="00DB689A">
        <w:rPr>
          <w:rFonts w:eastAsiaTheme="minorEastAsia"/>
          <w:color w:val="1A1A1A"/>
          <w:sz w:val="28"/>
          <w:szCs w:val="28"/>
        </w:rPr>
        <w:t xml:space="preserve">, и в конце - символ </w:t>
      </w:r>
      <w:r w:rsidRPr="00DB689A">
        <w:rPr>
          <w:rFonts w:eastAsiaTheme="minorEastAsia"/>
          <w:b/>
          <w:bCs/>
          <w:color w:val="1A1A1A"/>
          <w:sz w:val="28"/>
          <w:szCs w:val="28"/>
          <w:lang w:val="en-US"/>
        </w:rPr>
        <w:t>b</w:t>
      </w:r>
      <w:r w:rsidRPr="00DB689A">
        <w:rPr>
          <w:rFonts w:eastAsiaTheme="minorEastAsia"/>
          <w:color w:val="1A1A1A"/>
          <w:sz w:val="28"/>
          <w:szCs w:val="28"/>
        </w:rPr>
        <w:t>. В результате получается следующий код:</w:t>
      </w:r>
    </w:p>
    <w:p w14:paraId="15B1A4C2" w14:textId="77777777" w:rsidR="001048A0" w:rsidRPr="00DB689A" w:rsidRDefault="001048A0" w:rsidP="001048A0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EastAsia"/>
          <w:color w:val="262626"/>
          <w:sz w:val="28"/>
          <w:szCs w:val="28"/>
          <w:lang w:val="en-US"/>
        </w:rPr>
      </w:pPr>
      <w:r w:rsidRPr="00DB689A">
        <w:rPr>
          <w:rFonts w:eastAsiaTheme="minorEastAsia"/>
          <w:color w:val="262626"/>
          <w:kern w:val="1"/>
          <w:sz w:val="28"/>
          <w:szCs w:val="28"/>
        </w:rPr>
        <w:tab/>
      </w:r>
      <w:r w:rsidRPr="00DB689A">
        <w:rPr>
          <w:rFonts w:eastAsiaTheme="minorEastAsia"/>
          <w:color w:val="262626"/>
          <w:kern w:val="1"/>
          <w:sz w:val="28"/>
          <w:szCs w:val="28"/>
        </w:rPr>
        <w:tab/>
      </w:r>
      <w:r w:rsidRPr="00DB689A">
        <w:rPr>
          <w:rFonts w:eastAsiaTheme="minorEastAsia"/>
          <w:color w:val="262626"/>
          <w:sz w:val="28"/>
          <w:szCs w:val="28"/>
          <w:lang w:val="en-US"/>
        </w:rPr>
        <w:t>b – 0;</w:t>
      </w:r>
    </w:p>
    <w:p w14:paraId="5B0A6258" w14:textId="77777777" w:rsidR="001048A0" w:rsidRPr="00DB689A" w:rsidRDefault="001048A0" w:rsidP="001048A0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EastAsia"/>
          <w:color w:val="262626"/>
          <w:sz w:val="28"/>
          <w:szCs w:val="28"/>
          <w:lang w:val="en-US"/>
        </w:rPr>
      </w:pPr>
      <w:r w:rsidRPr="00DB689A">
        <w:rPr>
          <w:rFonts w:eastAsiaTheme="minorEastAsia"/>
          <w:color w:val="262626"/>
          <w:kern w:val="1"/>
          <w:sz w:val="28"/>
          <w:szCs w:val="28"/>
          <w:lang w:val="en-US"/>
        </w:rPr>
        <w:tab/>
      </w:r>
      <w:r w:rsidRPr="00DB689A">
        <w:rPr>
          <w:rFonts w:eastAsiaTheme="minorEastAsia"/>
          <w:color w:val="262626"/>
          <w:kern w:val="1"/>
          <w:sz w:val="28"/>
          <w:szCs w:val="28"/>
          <w:lang w:val="en-US"/>
        </w:rPr>
        <w:tab/>
      </w:r>
      <w:r w:rsidRPr="00DB689A">
        <w:rPr>
          <w:rFonts w:eastAsiaTheme="minorEastAsia"/>
          <w:color w:val="262626"/>
          <w:sz w:val="28"/>
          <w:szCs w:val="28"/>
          <w:lang w:val="en-US"/>
        </w:rPr>
        <w:t>e – 10;</w:t>
      </w:r>
    </w:p>
    <w:p w14:paraId="386BA8D4" w14:textId="77777777" w:rsidR="001048A0" w:rsidRPr="00DB689A" w:rsidRDefault="001048A0" w:rsidP="001048A0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EastAsia"/>
          <w:color w:val="262626"/>
          <w:sz w:val="28"/>
          <w:szCs w:val="28"/>
          <w:lang w:val="en-US"/>
        </w:rPr>
      </w:pPr>
      <w:r w:rsidRPr="00DB689A">
        <w:rPr>
          <w:rFonts w:eastAsiaTheme="minorEastAsia"/>
          <w:color w:val="262626"/>
          <w:kern w:val="1"/>
          <w:sz w:val="28"/>
          <w:szCs w:val="28"/>
          <w:lang w:val="en-US"/>
        </w:rPr>
        <w:tab/>
      </w:r>
      <w:r w:rsidRPr="00DB689A">
        <w:rPr>
          <w:rFonts w:eastAsiaTheme="minorEastAsia"/>
          <w:color w:val="262626"/>
          <w:kern w:val="1"/>
          <w:sz w:val="28"/>
          <w:szCs w:val="28"/>
          <w:lang w:val="en-US"/>
        </w:rPr>
        <w:tab/>
      </w:r>
      <w:r w:rsidRPr="00DB689A">
        <w:rPr>
          <w:rFonts w:eastAsiaTheme="minorEastAsia"/>
          <w:color w:val="262626"/>
          <w:sz w:val="28"/>
          <w:szCs w:val="28"/>
          <w:lang w:val="en-US"/>
        </w:rPr>
        <w:t>c – 110;</w:t>
      </w:r>
    </w:p>
    <w:p w14:paraId="1538A536" w14:textId="77777777" w:rsidR="001048A0" w:rsidRPr="00DB689A" w:rsidRDefault="001048A0" w:rsidP="001048A0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EastAsia"/>
          <w:color w:val="262626"/>
          <w:sz w:val="28"/>
          <w:szCs w:val="28"/>
          <w:lang w:val="en-US"/>
        </w:rPr>
      </w:pPr>
      <w:r w:rsidRPr="00DB689A">
        <w:rPr>
          <w:rFonts w:eastAsiaTheme="minorEastAsia"/>
          <w:color w:val="262626"/>
          <w:kern w:val="1"/>
          <w:sz w:val="28"/>
          <w:szCs w:val="28"/>
          <w:lang w:val="en-US"/>
        </w:rPr>
        <w:tab/>
      </w:r>
      <w:r w:rsidRPr="00DB689A">
        <w:rPr>
          <w:rFonts w:eastAsiaTheme="minorEastAsia"/>
          <w:color w:val="262626"/>
          <w:kern w:val="1"/>
          <w:sz w:val="28"/>
          <w:szCs w:val="28"/>
          <w:lang w:val="en-US"/>
        </w:rPr>
        <w:tab/>
      </w:r>
      <w:r w:rsidRPr="00DB689A">
        <w:rPr>
          <w:rFonts w:eastAsiaTheme="minorEastAsia"/>
          <w:color w:val="262626"/>
          <w:sz w:val="28"/>
          <w:szCs w:val="28"/>
          <w:lang w:val="en-US"/>
        </w:rPr>
        <w:t>a – 1111;</w:t>
      </w:r>
    </w:p>
    <w:p w14:paraId="3926B414" w14:textId="77777777" w:rsidR="001048A0" w:rsidRPr="00DB689A" w:rsidRDefault="001048A0" w:rsidP="001048A0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eastAsiaTheme="minorEastAsia"/>
          <w:color w:val="262626"/>
          <w:sz w:val="28"/>
          <w:szCs w:val="28"/>
          <w:lang w:val="en-US"/>
        </w:rPr>
      </w:pPr>
      <w:r w:rsidRPr="00DB689A">
        <w:rPr>
          <w:rFonts w:eastAsiaTheme="minorEastAsia"/>
          <w:color w:val="262626"/>
          <w:kern w:val="1"/>
          <w:sz w:val="28"/>
          <w:szCs w:val="28"/>
          <w:lang w:val="en-US"/>
        </w:rPr>
        <w:tab/>
      </w:r>
      <w:r w:rsidRPr="00DB689A">
        <w:rPr>
          <w:rFonts w:eastAsiaTheme="minorEastAsia"/>
          <w:color w:val="262626"/>
          <w:kern w:val="1"/>
          <w:sz w:val="28"/>
          <w:szCs w:val="28"/>
          <w:lang w:val="en-US"/>
        </w:rPr>
        <w:tab/>
      </w:r>
      <w:r w:rsidRPr="00DB689A">
        <w:rPr>
          <w:rFonts w:eastAsiaTheme="minorEastAsia"/>
          <w:color w:val="262626"/>
          <w:sz w:val="28"/>
          <w:szCs w:val="28"/>
          <w:lang w:val="en-US"/>
        </w:rPr>
        <w:t>d – 1110.</w:t>
      </w:r>
    </w:p>
    <w:p w14:paraId="1CD7243B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</w:p>
    <w:p w14:paraId="0495B16C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DB689A">
        <w:rPr>
          <w:rFonts w:eastAsiaTheme="minorEastAsia"/>
          <w:b/>
          <w:bCs/>
          <w:sz w:val="28"/>
          <w:szCs w:val="28"/>
          <w:lang w:val="en-US"/>
        </w:rPr>
        <w:lastRenderedPageBreak/>
        <w:t>Высота</w:t>
      </w:r>
      <w:proofErr w:type="spellEnd"/>
      <w:r w:rsidRPr="00DB689A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DB689A">
        <w:rPr>
          <w:rFonts w:eastAsiaTheme="minorEastAsia"/>
          <w:b/>
          <w:bCs/>
          <w:sz w:val="28"/>
          <w:szCs w:val="28"/>
          <w:lang w:val="en-US"/>
        </w:rPr>
        <w:t>бинарного</w:t>
      </w:r>
      <w:proofErr w:type="spellEnd"/>
      <w:r w:rsidRPr="00DB689A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proofErr w:type="spellStart"/>
      <w:r w:rsidRPr="00DB689A">
        <w:rPr>
          <w:rFonts w:eastAsiaTheme="minorEastAsia"/>
          <w:b/>
          <w:bCs/>
          <w:sz w:val="28"/>
          <w:szCs w:val="28"/>
          <w:lang w:val="en-US"/>
        </w:rPr>
        <w:t>дерева</w:t>
      </w:r>
      <w:proofErr w:type="spellEnd"/>
    </w:p>
    <w:p w14:paraId="7DC4225F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>Для определения высоты дерева потребуется пройти от корня сначала по левому поддереву, потом по правому, сравнить две этих высоты и выбрать максимальное значение. И не забыть к получившемуся значению прибавить единицу (корневой элемент). В листинге 2 приведена рекурсивная функция для выполнения этой задачи.</w:t>
      </w:r>
    </w:p>
    <w:p w14:paraId="686781CF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b/>
          <w:bCs/>
          <w:sz w:val="28"/>
          <w:szCs w:val="28"/>
        </w:rPr>
      </w:pPr>
      <w:r w:rsidRPr="00DB689A">
        <w:rPr>
          <w:rFonts w:eastAsiaTheme="minorEastAsia"/>
          <w:b/>
          <w:bCs/>
          <w:sz w:val="28"/>
          <w:szCs w:val="28"/>
        </w:rPr>
        <w:t>Листинг 2. Определение высоты дерева – рекурсивная реализация на языке Си</w:t>
      </w:r>
    </w:p>
    <w:p w14:paraId="65EBC03B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 xml:space="preserve">int </w:t>
      </w:r>
      <w:proofErr w:type="gramStart"/>
      <w:r w:rsidRPr="00DB689A">
        <w:rPr>
          <w:rFonts w:eastAsiaTheme="minorEastAsia"/>
          <w:sz w:val="28"/>
          <w:szCs w:val="28"/>
          <w:lang w:val="en-US"/>
        </w:rPr>
        <w:t>height(</w:t>
      </w:r>
      <w:proofErr w:type="gramEnd"/>
      <w:r w:rsidRPr="00DB689A">
        <w:rPr>
          <w:rFonts w:eastAsiaTheme="minorEastAsia"/>
          <w:sz w:val="28"/>
          <w:szCs w:val="28"/>
          <w:lang w:val="en-US"/>
        </w:rPr>
        <w:t>struct node *p)</w:t>
      </w:r>
    </w:p>
    <w:p w14:paraId="203A9611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>{</w:t>
      </w:r>
    </w:p>
    <w:p w14:paraId="029BBC9B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 xml:space="preserve">        struct node *temp=p;</w:t>
      </w:r>
    </w:p>
    <w:p w14:paraId="2B9F4327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 xml:space="preserve">        int h1=</w:t>
      </w:r>
      <w:proofErr w:type="gramStart"/>
      <w:r w:rsidRPr="00DB689A">
        <w:rPr>
          <w:rFonts w:eastAsiaTheme="minorEastAsia"/>
          <w:sz w:val="28"/>
          <w:szCs w:val="28"/>
          <w:lang w:val="en-US"/>
        </w:rPr>
        <w:t>0,h</w:t>
      </w:r>
      <w:proofErr w:type="gramEnd"/>
      <w:r w:rsidRPr="00DB689A">
        <w:rPr>
          <w:rFonts w:eastAsiaTheme="minorEastAsia"/>
          <w:sz w:val="28"/>
          <w:szCs w:val="28"/>
          <w:lang w:val="en-US"/>
        </w:rPr>
        <w:t>2=0;</w:t>
      </w:r>
    </w:p>
    <w:p w14:paraId="17DFF588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 xml:space="preserve">        if(p==</w:t>
      </w:r>
      <w:proofErr w:type="gramStart"/>
      <w:r w:rsidRPr="00DB689A">
        <w:rPr>
          <w:rFonts w:eastAsiaTheme="minorEastAsia"/>
          <w:sz w:val="28"/>
          <w:szCs w:val="28"/>
          <w:lang w:val="en-US"/>
        </w:rPr>
        <w:t>NULL)return</w:t>
      </w:r>
      <w:proofErr w:type="gramEnd"/>
      <w:r w:rsidRPr="00DB689A">
        <w:rPr>
          <w:rFonts w:eastAsiaTheme="minorEastAsia"/>
          <w:sz w:val="28"/>
          <w:szCs w:val="28"/>
          <w:lang w:val="en-US"/>
        </w:rPr>
        <w:t>(0);</w:t>
      </w:r>
    </w:p>
    <w:p w14:paraId="05DB1C08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 xml:space="preserve">        if(p-&gt;</w:t>
      </w:r>
      <w:proofErr w:type="gramStart"/>
      <w:r w:rsidRPr="00DB689A">
        <w:rPr>
          <w:rFonts w:eastAsiaTheme="minorEastAsia"/>
          <w:sz w:val="28"/>
          <w:szCs w:val="28"/>
          <w:lang w:val="en-US"/>
        </w:rPr>
        <w:t>left){</w:t>
      </w:r>
      <w:proofErr w:type="gramEnd"/>
      <w:r w:rsidRPr="00DB689A">
        <w:rPr>
          <w:rFonts w:eastAsiaTheme="minorEastAsia"/>
          <w:sz w:val="28"/>
          <w:szCs w:val="28"/>
          <w:lang w:val="en-US"/>
        </w:rPr>
        <w:t>h1=height(p-&gt;left);}</w:t>
      </w:r>
    </w:p>
    <w:p w14:paraId="41CF062B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 xml:space="preserve">        if(p-&gt;</w:t>
      </w:r>
      <w:proofErr w:type="gramStart"/>
      <w:r w:rsidRPr="00DB689A">
        <w:rPr>
          <w:rFonts w:eastAsiaTheme="minorEastAsia"/>
          <w:sz w:val="28"/>
          <w:szCs w:val="28"/>
          <w:lang w:val="en-US"/>
        </w:rPr>
        <w:t>right){</w:t>
      </w:r>
      <w:proofErr w:type="gramEnd"/>
      <w:r w:rsidRPr="00DB689A">
        <w:rPr>
          <w:rFonts w:eastAsiaTheme="minorEastAsia"/>
          <w:sz w:val="28"/>
          <w:szCs w:val="28"/>
          <w:lang w:val="en-US"/>
        </w:rPr>
        <w:t>h2=height(p-&gt;right);}</w:t>
      </w:r>
    </w:p>
    <w:p w14:paraId="3E2C805B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  <w:lang w:val="en-US"/>
        </w:rPr>
        <w:t xml:space="preserve">        return</w:t>
      </w:r>
      <w:r w:rsidRPr="00DB689A">
        <w:rPr>
          <w:rFonts w:eastAsiaTheme="minorEastAsia"/>
          <w:sz w:val="28"/>
          <w:szCs w:val="28"/>
        </w:rPr>
        <w:t>(</w:t>
      </w:r>
      <w:r w:rsidRPr="00DB689A">
        <w:rPr>
          <w:rFonts w:eastAsiaTheme="minorEastAsia"/>
          <w:sz w:val="28"/>
          <w:szCs w:val="28"/>
          <w:lang w:val="en-US"/>
        </w:rPr>
        <w:t>max</w:t>
      </w:r>
      <w:r w:rsidRPr="00DB689A">
        <w:rPr>
          <w:rFonts w:eastAsiaTheme="minorEastAsia"/>
          <w:sz w:val="28"/>
          <w:szCs w:val="28"/>
        </w:rPr>
        <w:t>(</w:t>
      </w:r>
      <w:r w:rsidRPr="00DB689A">
        <w:rPr>
          <w:rFonts w:eastAsiaTheme="minorEastAsia"/>
          <w:sz w:val="28"/>
          <w:szCs w:val="28"/>
          <w:lang w:val="en-US"/>
        </w:rPr>
        <w:t>h</w:t>
      </w:r>
      <w:proofErr w:type="gramStart"/>
      <w:r w:rsidRPr="00DB689A">
        <w:rPr>
          <w:rFonts w:eastAsiaTheme="minorEastAsia"/>
          <w:sz w:val="28"/>
          <w:szCs w:val="28"/>
        </w:rPr>
        <w:t>1,</w:t>
      </w:r>
      <w:r w:rsidRPr="00DB689A">
        <w:rPr>
          <w:rFonts w:eastAsiaTheme="minorEastAsia"/>
          <w:sz w:val="28"/>
          <w:szCs w:val="28"/>
          <w:lang w:val="en-US"/>
        </w:rPr>
        <w:t>h</w:t>
      </w:r>
      <w:proofErr w:type="gramEnd"/>
      <w:r w:rsidRPr="00DB689A">
        <w:rPr>
          <w:rFonts w:eastAsiaTheme="minorEastAsia"/>
          <w:sz w:val="28"/>
          <w:szCs w:val="28"/>
        </w:rPr>
        <w:t>2)+1);</w:t>
      </w:r>
    </w:p>
    <w:p w14:paraId="4C44E9A4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</w:rPr>
        <w:t>}</w:t>
      </w:r>
    </w:p>
    <w:p w14:paraId="0AC41678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</w:p>
    <w:p w14:paraId="1F9E9D90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b/>
          <w:bCs/>
          <w:sz w:val="28"/>
          <w:szCs w:val="28"/>
        </w:rPr>
      </w:pPr>
      <w:r w:rsidRPr="00DB689A">
        <w:rPr>
          <w:rFonts w:eastAsiaTheme="minorEastAsia"/>
          <w:b/>
          <w:bCs/>
          <w:sz w:val="28"/>
          <w:szCs w:val="28"/>
        </w:rPr>
        <w:t>«Зеркальное» отражение бинарного дерева</w:t>
      </w:r>
    </w:p>
    <w:p w14:paraId="230F57FC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>Когда два дерева являются зеркальным отражением друг друга, то говорится, что они симметричны. Для получения «зеркальной» копии дерева используется алгоритм, приведенный в листинге 3. Сначала выполняется проверка на наличие у корня дерева дочерних узлов, и если эти узлы есть, то они меняются местами. Потом эти же действия рекурсивно повторяются для левого и правого дочерних узлов. Если существует только один дочерний узел, тогда можно переходить на один уровень ниже по дереву и продолжать.</w:t>
      </w:r>
    </w:p>
    <w:p w14:paraId="1EAF1AA4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b/>
          <w:bCs/>
          <w:sz w:val="28"/>
          <w:szCs w:val="28"/>
        </w:rPr>
      </w:pPr>
      <w:r w:rsidRPr="00DB689A">
        <w:rPr>
          <w:rFonts w:eastAsiaTheme="minorEastAsia"/>
          <w:b/>
          <w:bCs/>
          <w:sz w:val="28"/>
          <w:szCs w:val="28"/>
        </w:rPr>
        <w:t>Листинг 3. Реверс дерева – рекурсивная реализация на языке Си</w:t>
      </w:r>
    </w:p>
    <w:p w14:paraId="3E9DD2FB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 xml:space="preserve">void </w:t>
      </w:r>
      <w:proofErr w:type="gramStart"/>
      <w:r w:rsidRPr="00DB689A">
        <w:rPr>
          <w:rFonts w:eastAsiaTheme="minorEastAsia"/>
          <w:sz w:val="28"/>
          <w:szCs w:val="28"/>
          <w:lang w:val="en-US"/>
        </w:rPr>
        <w:t>reverse(</w:t>
      </w:r>
      <w:proofErr w:type="gramEnd"/>
      <w:r w:rsidRPr="00DB689A">
        <w:rPr>
          <w:rFonts w:eastAsiaTheme="minorEastAsia"/>
          <w:sz w:val="28"/>
          <w:szCs w:val="28"/>
          <w:lang w:val="en-US"/>
        </w:rPr>
        <w:t>struct tree *p)</w:t>
      </w:r>
    </w:p>
    <w:p w14:paraId="47B3B303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>{</w:t>
      </w:r>
    </w:p>
    <w:p w14:paraId="53E74D09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>struct tree * temp;</w:t>
      </w:r>
    </w:p>
    <w:p w14:paraId="6B832F07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</w:p>
    <w:p w14:paraId="22B01ACD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>if(p)</w:t>
      </w:r>
    </w:p>
    <w:p w14:paraId="5900FCAB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>{</w:t>
      </w:r>
    </w:p>
    <w:p w14:paraId="15EA0FEE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  <w:t>if(p-&gt;</w:t>
      </w:r>
      <w:proofErr w:type="gramStart"/>
      <w:r w:rsidRPr="00DB689A">
        <w:rPr>
          <w:rFonts w:eastAsiaTheme="minorEastAsia"/>
          <w:sz w:val="28"/>
          <w:szCs w:val="28"/>
          <w:lang w:val="en-US"/>
        </w:rPr>
        <w:t>left  &amp;</w:t>
      </w:r>
      <w:proofErr w:type="gramEnd"/>
      <w:r w:rsidRPr="00DB689A">
        <w:rPr>
          <w:rFonts w:eastAsiaTheme="minorEastAsia"/>
          <w:sz w:val="28"/>
          <w:szCs w:val="28"/>
          <w:lang w:val="en-US"/>
        </w:rPr>
        <w:t xml:space="preserve">&amp;  p-&gt;right) </w:t>
      </w:r>
    </w:p>
    <w:p w14:paraId="4F71CED7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  <w:t>{</w:t>
      </w:r>
    </w:p>
    <w:p w14:paraId="5C18DC7B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  <w:t>temp = p-&gt;left;</w:t>
      </w:r>
    </w:p>
    <w:p w14:paraId="40CF345F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  <w:t>p-&gt;left = p-&gt;right;</w:t>
      </w:r>
    </w:p>
    <w:p w14:paraId="68190A9C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lastRenderedPageBreak/>
        <w:tab/>
      </w: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  <w:t>p-&gt;right = temp;</w:t>
      </w:r>
    </w:p>
    <w:p w14:paraId="23B8E44E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  <w:t>reverse(p-&gt;left);</w:t>
      </w:r>
    </w:p>
    <w:p w14:paraId="071B51D1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  <w:t>reverse(p-&gt;right);</w:t>
      </w:r>
    </w:p>
    <w:p w14:paraId="3E1E6B5C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  <w:t>}</w:t>
      </w:r>
      <w:r w:rsidRPr="00DB689A">
        <w:rPr>
          <w:rFonts w:eastAsiaTheme="minorEastAsia"/>
          <w:sz w:val="28"/>
          <w:szCs w:val="28"/>
          <w:lang w:val="en-US"/>
        </w:rPr>
        <w:tab/>
      </w:r>
    </w:p>
    <w:p w14:paraId="3009773F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  <w:t>else if (p-&gt;left &amp;</w:t>
      </w:r>
      <w:proofErr w:type="gramStart"/>
      <w:r w:rsidRPr="00DB689A">
        <w:rPr>
          <w:rFonts w:eastAsiaTheme="minorEastAsia"/>
          <w:sz w:val="28"/>
          <w:szCs w:val="28"/>
          <w:lang w:val="en-US"/>
        </w:rPr>
        <w:t>&amp; !p</w:t>
      </w:r>
      <w:proofErr w:type="gramEnd"/>
      <w:r w:rsidRPr="00DB689A">
        <w:rPr>
          <w:rFonts w:eastAsiaTheme="minorEastAsia"/>
          <w:sz w:val="28"/>
          <w:szCs w:val="28"/>
          <w:lang w:val="en-US"/>
        </w:rPr>
        <w:t>-&gt;right) reverse(p-&gt;left);</w:t>
      </w:r>
    </w:p>
    <w:p w14:paraId="76308905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  <w:t xml:space="preserve">else if </w:t>
      </w:r>
      <w:proofErr w:type="gramStart"/>
      <w:r w:rsidRPr="00DB689A">
        <w:rPr>
          <w:rFonts w:eastAsiaTheme="minorEastAsia"/>
          <w:sz w:val="28"/>
          <w:szCs w:val="28"/>
          <w:lang w:val="en-US"/>
        </w:rPr>
        <w:t>(!p</w:t>
      </w:r>
      <w:proofErr w:type="gramEnd"/>
      <w:r w:rsidRPr="00DB689A">
        <w:rPr>
          <w:rFonts w:eastAsiaTheme="minorEastAsia"/>
          <w:sz w:val="28"/>
          <w:szCs w:val="28"/>
          <w:lang w:val="en-US"/>
        </w:rPr>
        <w:t>-&gt;left &amp;&amp;  p-&gt;right) reverse(p-&gt;right);</w:t>
      </w:r>
    </w:p>
    <w:p w14:paraId="3F057C8D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</w:rPr>
        <w:t>}</w:t>
      </w:r>
    </w:p>
    <w:p w14:paraId="50881140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</w:rPr>
        <w:t>}</w:t>
      </w:r>
    </w:p>
    <w:p w14:paraId="0F0AB0E6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</w:p>
    <w:p w14:paraId="28312991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b/>
          <w:bCs/>
          <w:sz w:val="28"/>
          <w:szCs w:val="28"/>
        </w:rPr>
      </w:pPr>
      <w:r w:rsidRPr="00DB689A">
        <w:rPr>
          <w:rFonts w:eastAsiaTheme="minorEastAsia"/>
          <w:b/>
          <w:bCs/>
          <w:sz w:val="28"/>
          <w:szCs w:val="28"/>
        </w:rPr>
        <w:t>Поиск узла в бинарном дереве</w:t>
      </w:r>
    </w:p>
    <w:p w14:paraId="01147A7E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 xml:space="preserve">Для поиска узла в бинарном дереве по содержащимся в нем значениям можно использовать функцию </w:t>
      </w:r>
      <w:r w:rsidRPr="00DB689A">
        <w:rPr>
          <w:rFonts w:eastAsiaTheme="minorEastAsia"/>
          <w:b/>
          <w:bCs/>
          <w:color w:val="1A1A1A"/>
          <w:sz w:val="28"/>
          <w:szCs w:val="28"/>
          <w:lang w:val="en-US"/>
        </w:rPr>
        <w:t>lookup</w:t>
      </w:r>
      <w:r w:rsidRPr="00DB689A">
        <w:rPr>
          <w:rFonts w:eastAsiaTheme="minorEastAsia"/>
          <w:color w:val="1A1A1A"/>
          <w:sz w:val="28"/>
          <w:szCs w:val="28"/>
        </w:rPr>
        <w:t>, приведенную в листинге 4:</w:t>
      </w:r>
    </w:p>
    <w:p w14:paraId="09ABECF3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b/>
          <w:bCs/>
          <w:sz w:val="28"/>
          <w:szCs w:val="28"/>
        </w:rPr>
      </w:pPr>
      <w:r w:rsidRPr="00DB689A">
        <w:rPr>
          <w:rFonts w:eastAsiaTheme="minorEastAsia"/>
          <w:b/>
          <w:bCs/>
          <w:sz w:val="28"/>
          <w:szCs w:val="28"/>
        </w:rPr>
        <w:t>Листинг 4. Поиск узла в дереве – рекурсивная реализация на языке Си</w:t>
      </w:r>
    </w:p>
    <w:p w14:paraId="23ADCA19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 xml:space="preserve">int </w:t>
      </w:r>
      <w:proofErr w:type="gramStart"/>
      <w:r w:rsidRPr="00DB689A">
        <w:rPr>
          <w:rFonts w:eastAsiaTheme="minorEastAsia"/>
          <w:sz w:val="28"/>
          <w:szCs w:val="28"/>
          <w:lang w:val="en-US"/>
        </w:rPr>
        <w:t>lookup(</w:t>
      </w:r>
      <w:proofErr w:type="gramEnd"/>
      <w:r w:rsidRPr="00DB689A">
        <w:rPr>
          <w:rFonts w:eastAsiaTheme="minorEastAsia"/>
          <w:sz w:val="28"/>
          <w:szCs w:val="28"/>
          <w:lang w:val="en-US"/>
        </w:rPr>
        <w:t xml:space="preserve">struct node* node, int target) </w:t>
      </w:r>
    </w:p>
    <w:p w14:paraId="5D2ED950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>{</w:t>
      </w:r>
    </w:p>
    <w:p w14:paraId="6953CB68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 xml:space="preserve">if (node == NULL) </w:t>
      </w:r>
    </w:p>
    <w:p w14:paraId="4EAF482C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>{</w:t>
      </w:r>
    </w:p>
    <w:p w14:paraId="35708F56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proofErr w:type="gramStart"/>
      <w:r w:rsidRPr="00DB689A">
        <w:rPr>
          <w:rFonts w:eastAsiaTheme="minorEastAsia"/>
          <w:sz w:val="28"/>
          <w:szCs w:val="28"/>
          <w:lang w:val="en-US"/>
        </w:rPr>
        <w:t>return(</w:t>
      </w:r>
      <w:proofErr w:type="gramEnd"/>
      <w:r w:rsidRPr="00DB689A">
        <w:rPr>
          <w:rFonts w:eastAsiaTheme="minorEastAsia"/>
          <w:sz w:val="28"/>
          <w:szCs w:val="28"/>
          <w:lang w:val="en-US"/>
        </w:rPr>
        <w:t>0);</w:t>
      </w:r>
    </w:p>
    <w:p w14:paraId="3A37976E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>}</w:t>
      </w:r>
    </w:p>
    <w:p w14:paraId="01B931DA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 xml:space="preserve">else </w:t>
      </w:r>
    </w:p>
    <w:p w14:paraId="38BA3856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>{</w:t>
      </w:r>
    </w:p>
    <w:p w14:paraId="5B10014D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  <w:t xml:space="preserve">if (target == node-&gt;data) </w:t>
      </w:r>
      <w:proofErr w:type="gramStart"/>
      <w:r w:rsidRPr="00DB689A">
        <w:rPr>
          <w:rFonts w:eastAsiaTheme="minorEastAsia"/>
          <w:sz w:val="28"/>
          <w:szCs w:val="28"/>
          <w:lang w:val="en-US"/>
        </w:rPr>
        <w:t>return(</w:t>
      </w:r>
      <w:proofErr w:type="gramEnd"/>
      <w:r w:rsidRPr="00DB689A">
        <w:rPr>
          <w:rFonts w:eastAsiaTheme="minorEastAsia"/>
          <w:sz w:val="28"/>
          <w:szCs w:val="28"/>
          <w:lang w:val="en-US"/>
        </w:rPr>
        <w:t>1);</w:t>
      </w:r>
    </w:p>
    <w:p w14:paraId="100ED173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  <w:t xml:space="preserve">else </w:t>
      </w:r>
    </w:p>
    <w:p w14:paraId="2385E087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  <w:t>{</w:t>
      </w:r>
    </w:p>
    <w:p w14:paraId="620353E9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  <w:t>if (target &lt; node-&gt;data) return(lookup(node-&gt;left, target));</w:t>
      </w:r>
    </w:p>
    <w:p w14:paraId="34B70CAE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  <w:t>else return(lookup(node-&gt;right, target));</w:t>
      </w:r>
    </w:p>
    <w:p w14:paraId="6D6E2C6D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</w:rPr>
        <w:t>}</w:t>
      </w:r>
    </w:p>
    <w:p w14:paraId="36AB3ACC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</w:rPr>
        <w:tab/>
        <w:t>}</w:t>
      </w:r>
    </w:p>
    <w:p w14:paraId="61FB7ED9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</w:rPr>
        <w:t>}</w:t>
      </w:r>
    </w:p>
    <w:p w14:paraId="083E2367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</w:p>
    <w:p w14:paraId="52E0CE5B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b/>
          <w:bCs/>
          <w:sz w:val="28"/>
          <w:szCs w:val="28"/>
        </w:rPr>
      </w:pPr>
      <w:r w:rsidRPr="00DB689A">
        <w:rPr>
          <w:rFonts w:eastAsiaTheme="minorEastAsia"/>
          <w:b/>
          <w:bCs/>
          <w:sz w:val="28"/>
          <w:szCs w:val="28"/>
        </w:rPr>
        <w:t>Ширина бинарного дерева</w:t>
      </w:r>
    </w:p>
    <w:p w14:paraId="15594BC8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>Под шириной дерева понимается максимальное количество узлов, которые расположены на одной высоте. Чтобы определить ширину дерева, достаточно просто добавить счетчик в уже рассмотренный алгоритм для определения высоты дерева.</w:t>
      </w:r>
    </w:p>
    <w:p w14:paraId="1DBCFF84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b/>
          <w:bCs/>
          <w:sz w:val="28"/>
          <w:szCs w:val="28"/>
        </w:rPr>
      </w:pPr>
      <w:r w:rsidRPr="00DB689A">
        <w:rPr>
          <w:rFonts w:eastAsiaTheme="minorEastAsia"/>
          <w:b/>
          <w:bCs/>
          <w:sz w:val="28"/>
          <w:szCs w:val="28"/>
        </w:rPr>
        <w:t>Листинг 5. Определение ширины дерева – рекурсивная реализация на языке Си</w:t>
      </w:r>
    </w:p>
    <w:p w14:paraId="76A325D8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lastRenderedPageBreak/>
        <w:t xml:space="preserve">int </w:t>
      </w:r>
      <w:proofErr w:type="spellStart"/>
      <w:proofErr w:type="gramStart"/>
      <w:r w:rsidRPr="00DB689A">
        <w:rPr>
          <w:rFonts w:eastAsiaTheme="minorEastAsia"/>
          <w:sz w:val="28"/>
          <w:szCs w:val="28"/>
          <w:lang w:val="en-US"/>
        </w:rPr>
        <w:t>getMaxWidth</w:t>
      </w:r>
      <w:proofErr w:type="spellEnd"/>
      <w:r w:rsidRPr="00DB689A">
        <w:rPr>
          <w:rFonts w:eastAsiaTheme="minorEastAsia"/>
          <w:sz w:val="28"/>
          <w:szCs w:val="28"/>
          <w:lang w:val="en-US"/>
        </w:rPr>
        <w:t>(</w:t>
      </w:r>
      <w:proofErr w:type="gramEnd"/>
      <w:r w:rsidRPr="00DB689A">
        <w:rPr>
          <w:rFonts w:eastAsiaTheme="minorEastAsia"/>
          <w:sz w:val="28"/>
          <w:szCs w:val="28"/>
          <w:lang w:val="en-US"/>
        </w:rPr>
        <w:t>struct node* root)</w:t>
      </w:r>
    </w:p>
    <w:p w14:paraId="6BEFC6D4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>{</w:t>
      </w:r>
    </w:p>
    <w:p w14:paraId="68AB9A7D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 xml:space="preserve">int </w:t>
      </w:r>
      <w:proofErr w:type="spellStart"/>
      <w:r w:rsidRPr="00DB689A">
        <w:rPr>
          <w:rFonts w:eastAsiaTheme="minorEastAsia"/>
          <w:sz w:val="28"/>
          <w:szCs w:val="28"/>
          <w:lang w:val="en-US"/>
        </w:rPr>
        <w:t>maxWdth</w:t>
      </w:r>
      <w:proofErr w:type="spellEnd"/>
      <w:r w:rsidRPr="00DB689A">
        <w:rPr>
          <w:rFonts w:eastAsiaTheme="minorEastAsia"/>
          <w:sz w:val="28"/>
          <w:szCs w:val="28"/>
          <w:lang w:val="en-US"/>
        </w:rPr>
        <w:t xml:space="preserve"> = 0;</w:t>
      </w:r>
    </w:p>
    <w:p w14:paraId="1A52A7C5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 xml:space="preserve">int </w:t>
      </w:r>
      <w:proofErr w:type="spellStart"/>
      <w:r w:rsidRPr="00DB689A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DB689A">
        <w:rPr>
          <w:rFonts w:eastAsiaTheme="minorEastAsia"/>
          <w:sz w:val="28"/>
          <w:szCs w:val="28"/>
          <w:lang w:val="en-US"/>
        </w:rPr>
        <w:t>;</w:t>
      </w:r>
    </w:p>
    <w:p w14:paraId="6FFAFBCB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 xml:space="preserve">int width = </w:t>
      </w:r>
      <w:proofErr w:type="gramStart"/>
      <w:r w:rsidRPr="00DB689A">
        <w:rPr>
          <w:rFonts w:eastAsiaTheme="minorEastAsia"/>
          <w:sz w:val="28"/>
          <w:szCs w:val="28"/>
          <w:lang w:val="en-US"/>
        </w:rPr>
        <w:t>0 ;</w:t>
      </w:r>
      <w:proofErr w:type="gramEnd"/>
    </w:p>
    <w:p w14:paraId="0A9A82AD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>int h = height(root);</w:t>
      </w:r>
    </w:p>
    <w:p w14:paraId="6493D7EC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proofErr w:type="gramStart"/>
      <w:r w:rsidRPr="00DB689A">
        <w:rPr>
          <w:rFonts w:eastAsiaTheme="minorEastAsia"/>
          <w:sz w:val="28"/>
          <w:szCs w:val="28"/>
          <w:lang w:val="en-US"/>
        </w:rPr>
        <w:t xml:space="preserve">for( </w:t>
      </w:r>
      <w:proofErr w:type="spellStart"/>
      <w:r w:rsidRPr="00DB689A">
        <w:rPr>
          <w:rFonts w:eastAsiaTheme="minorEastAsia"/>
          <w:sz w:val="28"/>
          <w:szCs w:val="28"/>
          <w:lang w:val="en-US"/>
        </w:rPr>
        <w:t>i</w:t>
      </w:r>
      <w:proofErr w:type="spellEnd"/>
      <w:proofErr w:type="gramEnd"/>
      <w:r w:rsidRPr="00DB689A">
        <w:rPr>
          <w:rFonts w:eastAsiaTheme="minorEastAsia"/>
          <w:sz w:val="28"/>
          <w:szCs w:val="28"/>
          <w:lang w:val="en-US"/>
        </w:rPr>
        <w:t xml:space="preserve"> = 1; </w:t>
      </w:r>
      <w:proofErr w:type="spellStart"/>
      <w:r w:rsidRPr="00DB689A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DB689A">
        <w:rPr>
          <w:rFonts w:eastAsiaTheme="minorEastAsia"/>
          <w:sz w:val="28"/>
          <w:szCs w:val="28"/>
          <w:lang w:val="en-US"/>
        </w:rPr>
        <w:t xml:space="preserve">&lt; h; </w:t>
      </w:r>
      <w:proofErr w:type="spellStart"/>
      <w:r w:rsidRPr="00DB689A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DB689A">
        <w:rPr>
          <w:rFonts w:eastAsiaTheme="minorEastAsia"/>
          <w:sz w:val="28"/>
          <w:szCs w:val="28"/>
          <w:lang w:val="en-US"/>
        </w:rPr>
        <w:t>++)</w:t>
      </w:r>
    </w:p>
    <w:p w14:paraId="16CF77F7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>{</w:t>
      </w:r>
    </w:p>
    <w:p w14:paraId="303A028B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  <w:t xml:space="preserve">width =   </w:t>
      </w:r>
      <w:proofErr w:type="spellStart"/>
      <w:proofErr w:type="gramStart"/>
      <w:r w:rsidRPr="00DB689A">
        <w:rPr>
          <w:rFonts w:eastAsiaTheme="minorEastAsia"/>
          <w:sz w:val="28"/>
          <w:szCs w:val="28"/>
          <w:lang w:val="en-US"/>
        </w:rPr>
        <w:t>getWidth</w:t>
      </w:r>
      <w:proofErr w:type="spellEnd"/>
      <w:r w:rsidRPr="00DB689A">
        <w:rPr>
          <w:rFonts w:eastAsiaTheme="minorEastAsia"/>
          <w:sz w:val="28"/>
          <w:szCs w:val="28"/>
          <w:lang w:val="en-US"/>
        </w:rPr>
        <w:t>(</w:t>
      </w:r>
      <w:proofErr w:type="gramEnd"/>
      <w:r w:rsidRPr="00DB689A">
        <w:rPr>
          <w:rFonts w:eastAsiaTheme="minorEastAsia"/>
          <w:sz w:val="28"/>
          <w:szCs w:val="28"/>
          <w:lang w:val="en-US"/>
        </w:rPr>
        <w:t xml:space="preserve">root, </w:t>
      </w:r>
      <w:proofErr w:type="spellStart"/>
      <w:r w:rsidRPr="00DB689A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DB689A">
        <w:rPr>
          <w:rFonts w:eastAsiaTheme="minorEastAsia"/>
          <w:sz w:val="28"/>
          <w:szCs w:val="28"/>
          <w:lang w:val="en-US"/>
        </w:rPr>
        <w:t>);</w:t>
      </w:r>
    </w:p>
    <w:p w14:paraId="3C8050BC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</w:r>
      <w:proofErr w:type="gramStart"/>
      <w:r w:rsidRPr="00DB689A">
        <w:rPr>
          <w:rFonts w:eastAsiaTheme="minorEastAsia"/>
          <w:sz w:val="28"/>
          <w:szCs w:val="28"/>
          <w:lang w:val="en-US"/>
        </w:rPr>
        <w:t>if(</w:t>
      </w:r>
      <w:proofErr w:type="gramEnd"/>
      <w:r w:rsidRPr="00DB689A">
        <w:rPr>
          <w:rFonts w:eastAsiaTheme="minorEastAsia"/>
          <w:sz w:val="28"/>
          <w:szCs w:val="28"/>
          <w:lang w:val="en-US"/>
        </w:rPr>
        <w:t xml:space="preserve">width &gt; </w:t>
      </w:r>
      <w:proofErr w:type="spellStart"/>
      <w:r w:rsidRPr="00DB689A">
        <w:rPr>
          <w:rFonts w:eastAsiaTheme="minorEastAsia"/>
          <w:sz w:val="28"/>
          <w:szCs w:val="28"/>
          <w:lang w:val="en-US"/>
        </w:rPr>
        <w:t>maxWdth</w:t>
      </w:r>
      <w:proofErr w:type="spellEnd"/>
      <w:r w:rsidRPr="00DB689A">
        <w:rPr>
          <w:rFonts w:eastAsiaTheme="minorEastAsia"/>
          <w:sz w:val="28"/>
          <w:szCs w:val="28"/>
          <w:lang w:val="en-US"/>
        </w:rPr>
        <w:t>)</w:t>
      </w:r>
    </w:p>
    <w:p w14:paraId="21A605A7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</w:r>
      <w:proofErr w:type="spellStart"/>
      <w:proofErr w:type="gramStart"/>
      <w:r w:rsidRPr="00DB689A">
        <w:rPr>
          <w:rFonts w:eastAsiaTheme="minorEastAsia"/>
          <w:sz w:val="28"/>
          <w:szCs w:val="28"/>
          <w:lang w:val="en-US"/>
        </w:rPr>
        <w:t>maxWdth</w:t>
      </w:r>
      <w:proofErr w:type="spellEnd"/>
      <w:r w:rsidRPr="00DB689A">
        <w:rPr>
          <w:rFonts w:eastAsiaTheme="minorEastAsia"/>
          <w:sz w:val="28"/>
          <w:szCs w:val="28"/>
          <w:lang w:val="en-US"/>
        </w:rPr>
        <w:t xml:space="preserve">  =</w:t>
      </w:r>
      <w:proofErr w:type="gramEnd"/>
      <w:r w:rsidRPr="00DB689A">
        <w:rPr>
          <w:rFonts w:eastAsiaTheme="minorEastAsia"/>
          <w:sz w:val="28"/>
          <w:szCs w:val="28"/>
          <w:lang w:val="en-US"/>
        </w:rPr>
        <w:t xml:space="preserve"> width;</w:t>
      </w:r>
    </w:p>
    <w:p w14:paraId="7933AAD6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>}</w:t>
      </w:r>
    </w:p>
    <w:p w14:paraId="4E2DC568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 xml:space="preserve">return </w:t>
      </w:r>
      <w:proofErr w:type="spellStart"/>
      <w:r w:rsidRPr="00DB689A">
        <w:rPr>
          <w:rFonts w:eastAsiaTheme="minorEastAsia"/>
          <w:sz w:val="28"/>
          <w:szCs w:val="28"/>
          <w:lang w:val="en-US"/>
        </w:rPr>
        <w:t>maxWdth</w:t>
      </w:r>
      <w:proofErr w:type="spellEnd"/>
      <w:r w:rsidRPr="00DB689A">
        <w:rPr>
          <w:rFonts w:eastAsiaTheme="minorEastAsia"/>
          <w:sz w:val="28"/>
          <w:szCs w:val="28"/>
          <w:lang w:val="en-US"/>
        </w:rPr>
        <w:t>;</w:t>
      </w:r>
    </w:p>
    <w:p w14:paraId="4CFB15C0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>}</w:t>
      </w:r>
    </w:p>
    <w:p w14:paraId="577E40F6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</w:p>
    <w:p w14:paraId="218F11E2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 xml:space="preserve">int </w:t>
      </w:r>
      <w:proofErr w:type="spellStart"/>
      <w:proofErr w:type="gramStart"/>
      <w:r w:rsidRPr="00DB689A">
        <w:rPr>
          <w:rFonts w:eastAsiaTheme="minorEastAsia"/>
          <w:sz w:val="28"/>
          <w:szCs w:val="28"/>
          <w:lang w:val="en-US"/>
        </w:rPr>
        <w:t>getWidth</w:t>
      </w:r>
      <w:proofErr w:type="spellEnd"/>
      <w:r w:rsidRPr="00DB689A">
        <w:rPr>
          <w:rFonts w:eastAsiaTheme="minorEastAsia"/>
          <w:sz w:val="28"/>
          <w:szCs w:val="28"/>
          <w:lang w:val="en-US"/>
        </w:rPr>
        <w:t>(</w:t>
      </w:r>
      <w:proofErr w:type="gramEnd"/>
      <w:r w:rsidRPr="00DB689A">
        <w:rPr>
          <w:rFonts w:eastAsiaTheme="minorEastAsia"/>
          <w:sz w:val="28"/>
          <w:szCs w:val="28"/>
          <w:lang w:val="en-US"/>
        </w:rPr>
        <w:t xml:space="preserve">struct node* </w:t>
      </w:r>
      <w:proofErr w:type="spellStart"/>
      <w:r w:rsidRPr="00DB689A">
        <w:rPr>
          <w:rFonts w:eastAsiaTheme="minorEastAsia"/>
          <w:sz w:val="28"/>
          <w:szCs w:val="28"/>
          <w:lang w:val="en-US"/>
        </w:rPr>
        <w:t>root,int</w:t>
      </w:r>
      <w:proofErr w:type="spellEnd"/>
      <w:r w:rsidRPr="00DB689A">
        <w:rPr>
          <w:rFonts w:eastAsiaTheme="minorEastAsia"/>
          <w:sz w:val="28"/>
          <w:szCs w:val="28"/>
          <w:lang w:val="en-US"/>
        </w:rPr>
        <w:t xml:space="preserve"> level)</w:t>
      </w:r>
    </w:p>
    <w:p w14:paraId="08ADCFE4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>{</w:t>
      </w:r>
    </w:p>
    <w:p w14:paraId="0F0D0791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 xml:space="preserve">if </w:t>
      </w:r>
      <w:proofErr w:type="gramStart"/>
      <w:r w:rsidRPr="00DB689A">
        <w:rPr>
          <w:rFonts w:eastAsiaTheme="minorEastAsia"/>
          <w:sz w:val="28"/>
          <w:szCs w:val="28"/>
          <w:lang w:val="en-US"/>
        </w:rPr>
        <w:t>(!root</w:t>
      </w:r>
      <w:proofErr w:type="gramEnd"/>
      <w:r w:rsidRPr="00DB689A">
        <w:rPr>
          <w:rFonts w:eastAsiaTheme="minorEastAsia"/>
          <w:sz w:val="28"/>
          <w:szCs w:val="28"/>
          <w:lang w:val="en-US"/>
        </w:rPr>
        <w:t>) return 0;</w:t>
      </w:r>
    </w:p>
    <w:p w14:paraId="01E7FFD3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>if (level == 1) return 1;</w:t>
      </w:r>
    </w:p>
    <w:p w14:paraId="3C4DF355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>else if (level &gt; 1)</w:t>
      </w:r>
    </w:p>
    <w:p w14:paraId="157CC7C5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 xml:space="preserve">return </w:t>
      </w:r>
      <w:proofErr w:type="spellStart"/>
      <w:r w:rsidRPr="00DB689A">
        <w:rPr>
          <w:rFonts w:eastAsiaTheme="minorEastAsia"/>
          <w:sz w:val="28"/>
          <w:szCs w:val="28"/>
          <w:lang w:val="en-US"/>
        </w:rPr>
        <w:t>getWidth</w:t>
      </w:r>
      <w:proofErr w:type="spellEnd"/>
      <w:r w:rsidRPr="00DB689A">
        <w:rPr>
          <w:rFonts w:eastAsiaTheme="minorEastAsia"/>
          <w:sz w:val="28"/>
          <w:szCs w:val="28"/>
          <w:lang w:val="en-US"/>
        </w:rPr>
        <w:t xml:space="preserve">(root-&gt;left, level-1) </w:t>
      </w:r>
      <w:proofErr w:type="gramStart"/>
      <w:r w:rsidRPr="00DB689A">
        <w:rPr>
          <w:rFonts w:eastAsiaTheme="minorEastAsia"/>
          <w:sz w:val="28"/>
          <w:szCs w:val="28"/>
          <w:lang w:val="en-US"/>
        </w:rPr>
        <w:t xml:space="preserve">+  </w:t>
      </w:r>
      <w:proofErr w:type="spellStart"/>
      <w:r w:rsidRPr="00DB689A">
        <w:rPr>
          <w:rFonts w:eastAsiaTheme="minorEastAsia"/>
          <w:sz w:val="28"/>
          <w:szCs w:val="28"/>
          <w:lang w:val="en-US"/>
        </w:rPr>
        <w:t>getWidth</w:t>
      </w:r>
      <w:proofErr w:type="spellEnd"/>
      <w:proofErr w:type="gramEnd"/>
      <w:r w:rsidRPr="00DB689A">
        <w:rPr>
          <w:rFonts w:eastAsiaTheme="minorEastAsia"/>
          <w:sz w:val="28"/>
          <w:szCs w:val="28"/>
          <w:lang w:val="en-US"/>
        </w:rPr>
        <w:t>(root-&gt;right, level-1);</w:t>
      </w:r>
    </w:p>
    <w:p w14:paraId="6F088A69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proofErr w:type="spellStart"/>
      <w:r w:rsidRPr="00DB689A">
        <w:rPr>
          <w:rFonts w:eastAsiaTheme="minorEastAsia"/>
          <w:sz w:val="28"/>
          <w:szCs w:val="28"/>
          <w:lang w:val="en-US"/>
        </w:rPr>
        <w:t>getWidth</w:t>
      </w:r>
      <w:proofErr w:type="spellEnd"/>
      <w:r w:rsidRPr="00DB689A">
        <w:rPr>
          <w:rFonts w:eastAsiaTheme="minorEastAsia"/>
          <w:sz w:val="28"/>
          <w:szCs w:val="28"/>
        </w:rPr>
        <w:t>(</w:t>
      </w:r>
      <w:r w:rsidRPr="00DB689A">
        <w:rPr>
          <w:rFonts w:eastAsiaTheme="minorEastAsia"/>
          <w:sz w:val="28"/>
          <w:szCs w:val="28"/>
          <w:lang w:val="en-US"/>
        </w:rPr>
        <w:t>root</w:t>
      </w:r>
      <w:r w:rsidRPr="00DB689A">
        <w:rPr>
          <w:rFonts w:eastAsiaTheme="minorEastAsia"/>
          <w:sz w:val="28"/>
          <w:szCs w:val="28"/>
        </w:rPr>
        <w:t>-&gt;</w:t>
      </w:r>
      <w:r w:rsidRPr="00DB689A">
        <w:rPr>
          <w:rFonts w:eastAsiaTheme="minorEastAsia"/>
          <w:sz w:val="28"/>
          <w:szCs w:val="28"/>
          <w:lang w:val="en-US"/>
        </w:rPr>
        <w:t>right</w:t>
      </w:r>
      <w:r w:rsidRPr="00DB689A">
        <w:rPr>
          <w:rFonts w:eastAsiaTheme="minorEastAsia"/>
          <w:sz w:val="28"/>
          <w:szCs w:val="28"/>
        </w:rPr>
        <w:t xml:space="preserve">, </w:t>
      </w:r>
      <w:r w:rsidRPr="00DB689A">
        <w:rPr>
          <w:rFonts w:eastAsiaTheme="minorEastAsia"/>
          <w:sz w:val="28"/>
          <w:szCs w:val="28"/>
          <w:lang w:val="en-US"/>
        </w:rPr>
        <w:t>level</w:t>
      </w:r>
      <w:r w:rsidRPr="00DB689A">
        <w:rPr>
          <w:rFonts w:eastAsiaTheme="minorEastAsia"/>
          <w:sz w:val="28"/>
          <w:szCs w:val="28"/>
        </w:rPr>
        <w:t>-1);</w:t>
      </w:r>
    </w:p>
    <w:p w14:paraId="35B2C0AD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</w:rPr>
        <w:t>}</w:t>
      </w:r>
    </w:p>
    <w:p w14:paraId="2596814B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</w:p>
    <w:p w14:paraId="19EAE8EC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b/>
          <w:bCs/>
          <w:sz w:val="28"/>
          <w:szCs w:val="28"/>
        </w:rPr>
      </w:pPr>
      <w:r w:rsidRPr="00DB689A">
        <w:rPr>
          <w:rFonts w:eastAsiaTheme="minorEastAsia"/>
          <w:b/>
          <w:bCs/>
          <w:sz w:val="28"/>
          <w:szCs w:val="28"/>
        </w:rPr>
        <w:t>Количество узлов в бинарном дереве</w:t>
      </w:r>
    </w:p>
    <w:p w14:paraId="63F674EF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>Вычислить количество узлов в бинарном дереве также можно с помощью рекурсии.</w:t>
      </w:r>
    </w:p>
    <w:p w14:paraId="00F0CE71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b/>
          <w:bCs/>
          <w:sz w:val="28"/>
          <w:szCs w:val="28"/>
        </w:rPr>
      </w:pPr>
      <w:r w:rsidRPr="00DB689A">
        <w:rPr>
          <w:rFonts w:eastAsiaTheme="minorEastAsia"/>
          <w:b/>
          <w:bCs/>
          <w:sz w:val="28"/>
          <w:szCs w:val="28"/>
        </w:rPr>
        <w:t>Листинг 6. Вычисление количества узлов в дереве – рекурсивная реализация на языке Си</w:t>
      </w:r>
    </w:p>
    <w:p w14:paraId="312C81D2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 xml:space="preserve">int </w:t>
      </w:r>
      <w:proofErr w:type="gramStart"/>
      <w:r w:rsidRPr="00DB689A">
        <w:rPr>
          <w:rFonts w:eastAsiaTheme="minorEastAsia"/>
          <w:sz w:val="28"/>
          <w:szCs w:val="28"/>
          <w:lang w:val="en-US"/>
        </w:rPr>
        <w:t>size(</w:t>
      </w:r>
      <w:proofErr w:type="gramEnd"/>
      <w:r w:rsidRPr="00DB689A">
        <w:rPr>
          <w:rFonts w:eastAsiaTheme="minorEastAsia"/>
          <w:sz w:val="28"/>
          <w:szCs w:val="28"/>
          <w:lang w:val="en-US"/>
        </w:rPr>
        <w:t xml:space="preserve">struct node* node) </w:t>
      </w:r>
    </w:p>
    <w:p w14:paraId="137D14AF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>{</w:t>
      </w:r>
    </w:p>
    <w:p w14:paraId="408F2FD0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 xml:space="preserve">if (node==NULL) </w:t>
      </w:r>
    </w:p>
    <w:p w14:paraId="502A2387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>{</w:t>
      </w:r>
    </w:p>
    <w:p w14:paraId="7BA1D5D8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</w:r>
      <w:proofErr w:type="gramStart"/>
      <w:r w:rsidRPr="00DB689A">
        <w:rPr>
          <w:rFonts w:eastAsiaTheme="minorEastAsia"/>
          <w:sz w:val="28"/>
          <w:szCs w:val="28"/>
          <w:lang w:val="en-US"/>
        </w:rPr>
        <w:t>return(</w:t>
      </w:r>
      <w:proofErr w:type="gramEnd"/>
      <w:r w:rsidRPr="00DB689A">
        <w:rPr>
          <w:rFonts w:eastAsiaTheme="minorEastAsia"/>
          <w:sz w:val="28"/>
          <w:szCs w:val="28"/>
          <w:lang w:val="en-US"/>
        </w:rPr>
        <w:t>0);</w:t>
      </w:r>
    </w:p>
    <w:p w14:paraId="0A95BD94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 xml:space="preserve">} </w:t>
      </w:r>
    </w:p>
    <w:p w14:paraId="2D967EDB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 xml:space="preserve">else </w:t>
      </w:r>
    </w:p>
    <w:p w14:paraId="018D51DB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>{</w:t>
      </w:r>
    </w:p>
    <w:p w14:paraId="2589FE2D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  <w:t>return(size(node-&gt;left) + 1 + size(node-&gt;right));</w:t>
      </w:r>
    </w:p>
    <w:p w14:paraId="39E8BFFE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</w:rPr>
        <w:t>}</w:t>
      </w:r>
    </w:p>
    <w:p w14:paraId="311A48BB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  <w:r w:rsidRPr="00DB689A">
        <w:rPr>
          <w:rFonts w:eastAsiaTheme="minorEastAsia"/>
          <w:sz w:val="28"/>
          <w:szCs w:val="28"/>
        </w:rPr>
        <w:t>}</w:t>
      </w:r>
    </w:p>
    <w:p w14:paraId="5864FACF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</w:rPr>
      </w:pPr>
    </w:p>
    <w:p w14:paraId="34F6BEFA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b/>
          <w:bCs/>
          <w:sz w:val="28"/>
          <w:szCs w:val="28"/>
        </w:rPr>
      </w:pPr>
      <w:r w:rsidRPr="00DB689A">
        <w:rPr>
          <w:rFonts w:eastAsiaTheme="minorEastAsia"/>
          <w:b/>
          <w:bCs/>
          <w:sz w:val="28"/>
          <w:szCs w:val="28"/>
        </w:rPr>
        <w:t>Сравнение бинарных деревьев</w:t>
      </w:r>
    </w:p>
    <w:p w14:paraId="7909463F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>Чтобы определить, совпадают ли два разных дерева, можно использовать алгоритм из листинга 7.</w:t>
      </w:r>
    </w:p>
    <w:p w14:paraId="73D8DF63" w14:textId="77777777" w:rsidR="001048A0" w:rsidRPr="00DB689A" w:rsidRDefault="001048A0" w:rsidP="00227E6E">
      <w:pPr>
        <w:widowControl w:val="0"/>
        <w:autoSpaceDE w:val="0"/>
        <w:autoSpaceDN w:val="0"/>
        <w:adjustRightInd w:val="0"/>
        <w:ind w:firstLine="709"/>
        <w:jc w:val="left"/>
        <w:rPr>
          <w:rFonts w:eastAsiaTheme="minorEastAsia"/>
          <w:b/>
          <w:bCs/>
          <w:sz w:val="28"/>
          <w:szCs w:val="28"/>
        </w:rPr>
      </w:pPr>
      <w:r w:rsidRPr="00DB689A">
        <w:rPr>
          <w:rFonts w:eastAsiaTheme="minorEastAsia"/>
          <w:b/>
          <w:bCs/>
          <w:sz w:val="28"/>
          <w:szCs w:val="28"/>
        </w:rPr>
        <w:t>Листинг 7. Сравнение бинарных деревьев – рекурсивная реализация на языке Си</w:t>
      </w:r>
    </w:p>
    <w:p w14:paraId="61FEC695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 xml:space="preserve">int </w:t>
      </w:r>
      <w:proofErr w:type="spellStart"/>
      <w:proofErr w:type="gramStart"/>
      <w:r w:rsidRPr="00DB689A">
        <w:rPr>
          <w:rFonts w:eastAsiaTheme="minorEastAsia"/>
          <w:sz w:val="28"/>
          <w:szCs w:val="28"/>
          <w:lang w:val="en-US"/>
        </w:rPr>
        <w:t>sameTree</w:t>
      </w:r>
      <w:proofErr w:type="spellEnd"/>
      <w:r w:rsidRPr="00DB689A">
        <w:rPr>
          <w:rFonts w:eastAsiaTheme="minorEastAsia"/>
          <w:sz w:val="28"/>
          <w:szCs w:val="28"/>
          <w:lang w:val="en-US"/>
        </w:rPr>
        <w:t>(</w:t>
      </w:r>
      <w:proofErr w:type="gramEnd"/>
      <w:r w:rsidRPr="00DB689A">
        <w:rPr>
          <w:rFonts w:eastAsiaTheme="minorEastAsia"/>
          <w:sz w:val="28"/>
          <w:szCs w:val="28"/>
          <w:lang w:val="en-US"/>
        </w:rPr>
        <w:t xml:space="preserve">struct node* a, struct node* b) </w:t>
      </w:r>
    </w:p>
    <w:p w14:paraId="06153872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>{</w:t>
      </w:r>
    </w:p>
    <w:p w14:paraId="7723199E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>if (a==NULL &amp;&amp; b==NULL) return(true);</w:t>
      </w:r>
    </w:p>
    <w:p w14:paraId="189AC90C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>else if (</w:t>
      </w:r>
      <w:proofErr w:type="gramStart"/>
      <w:r w:rsidRPr="00DB689A">
        <w:rPr>
          <w:rFonts w:eastAsiaTheme="minorEastAsia"/>
          <w:sz w:val="28"/>
          <w:szCs w:val="28"/>
          <w:lang w:val="en-US"/>
        </w:rPr>
        <w:t>a!=</w:t>
      </w:r>
      <w:proofErr w:type="gramEnd"/>
      <w:r w:rsidRPr="00DB689A">
        <w:rPr>
          <w:rFonts w:eastAsiaTheme="minorEastAsia"/>
          <w:sz w:val="28"/>
          <w:szCs w:val="28"/>
          <w:lang w:val="en-US"/>
        </w:rPr>
        <w:t xml:space="preserve">NULL &amp;&amp; b!=NULL) </w:t>
      </w:r>
    </w:p>
    <w:p w14:paraId="051F9493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>{</w:t>
      </w:r>
    </w:p>
    <w:p w14:paraId="27937C42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</w:r>
      <w:proofErr w:type="gramStart"/>
      <w:r w:rsidRPr="00DB689A">
        <w:rPr>
          <w:rFonts w:eastAsiaTheme="minorEastAsia"/>
          <w:sz w:val="28"/>
          <w:szCs w:val="28"/>
          <w:lang w:val="en-US"/>
        </w:rPr>
        <w:t>return(</w:t>
      </w:r>
      <w:proofErr w:type="gramEnd"/>
    </w:p>
    <w:p w14:paraId="6012B3EF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  <w:t>a-&gt;data == b-&gt;data &amp;&amp;</w:t>
      </w:r>
    </w:p>
    <w:p w14:paraId="488DCE5C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</w:r>
      <w:proofErr w:type="spellStart"/>
      <w:r w:rsidRPr="00DB689A">
        <w:rPr>
          <w:rFonts w:eastAsiaTheme="minorEastAsia"/>
          <w:sz w:val="28"/>
          <w:szCs w:val="28"/>
          <w:lang w:val="en-US"/>
        </w:rPr>
        <w:t>sameTree</w:t>
      </w:r>
      <w:proofErr w:type="spellEnd"/>
      <w:r w:rsidRPr="00DB689A">
        <w:rPr>
          <w:rFonts w:eastAsiaTheme="minorEastAsia"/>
          <w:sz w:val="28"/>
          <w:szCs w:val="28"/>
          <w:lang w:val="en-US"/>
        </w:rPr>
        <w:t>(a-&gt;left, b-&gt;left) &amp;&amp;</w:t>
      </w:r>
    </w:p>
    <w:p w14:paraId="033286E7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</w:r>
      <w:proofErr w:type="spellStart"/>
      <w:r w:rsidRPr="00DB689A">
        <w:rPr>
          <w:rFonts w:eastAsiaTheme="minorEastAsia"/>
          <w:sz w:val="28"/>
          <w:szCs w:val="28"/>
          <w:lang w:val="en-US"/>
        </w:rPr>
        <w:t>sameTree</w:t>
      </w:r>
      <w:proofErr w:type="spellEnd"/>
      <w:r w:rsidRPr="00DB689A">
        <w:rPr>
          <w:rFonts w:eastAsiaTheme="minorEastAsia"/>
          <w:sz w:val="28"/>
          <w:szCs w:val="28"/>
          <w:lang w:val="en-US"/>
        </w:rPr>
        <w:t>(a-&gt;right, b-&gt;right)</w:t>
      </w:r>
    </w:p>
    <w:p w14:paraId="446DF979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</w:r>
      <w:r w:rsidRPr="00DB689A">
        <w:rPr>
          <w:rFonts w:eastAsiaTheme="minorEastAsia"/>
          <w:sz w:val="28"/>
          <w:szCs w:val="28"/>
          <w:lang w:val="en-US"/>
        </w:rPr>
        <w:tab/>
        <w:t>);</w:t>
      </w:r>
    </w:p>
    <w:p w14:paraId="4A088195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>}</w:t>
      </w:r>
    </w:p>
    <w:p w14:paraId="43600DD1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ab/>
        <w:t>else return(false);</w:t>
      </w:r>
    </w:p>
    <w:p w14:paraId="56FED8DA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sz w:val="28"/>
          <w:szCs w:val="28"/>
          <w:lang w:val="en-US"/>
        </w:rPr>
      </w:pPr>
      <w:r w:rsidRPr="00DB689A">
        <w:rPr>
          <w:rFonts w:eastAsiaTheme="minorEastAsia"/>
          <w:sz w:val="28"/>
          <w:szCs w:val="28"/>
          <w:lang w:val="en-US"/>
        </w:rPr>
        <w:t>}</w:t>
      </w:r>
    </w:p>
    <w:p w14:paraId="09D1F971" w14:textId="77777777" w:rsidR="001048A0" w:rsidRPr="00DB689A" w:rsidRDefault="001048A0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b/>
          <w:bCs/>
          <w:sz w:val="28"/>
          <w:szCs w:val="28"/>
          <w:lang w:val="en-US"/>
        </w:rPr>
      </w:pPr>
      <w:proofErr w:type="spellStart"/>
      <w:r w:rsidRPr="00DB689A">
        <w:rPr>
          <w:rFonts w:eastAsiaTheme="minorEastAsia"/>
          <w:b/>
          <w:bCs/>
          <w:sz w:val="28"/>
          <w:szCs w:val="28"/>
          <w:lang w:val="en-US"/>
        </w:rPr>
        <w:t>Заключение</w:t>
      </w:r>
      <w:proofErr w:type="spellEnd"/>
    </w:p>
    <w:p w14:paraId="575B1A26" w14:textId="77777777" w:rsidR="00404808" w:rsidRPr="00DB689A" w:rsidRDefault="00404808" w:rsidP="00404808">
      <w:pPr>
        <w:pStyle w:val="a7"/>
        <w:widowControl w:val="0"/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Theme="minorEastAsia"/>
          <w:color w:val="1A1A1A"/>
          <w:sz w:val="28"/>
          <w:szCs w:val="28"/>
        </w:rPr>
      </w:pPr>
      <w:r w:rsidRPr="00DB689A">
        <w:rPr>
          <w:rFonts w:eastAsiaTheme="minorEastAsia"/>
          <w:color w:val="1A1A1A"/>
          <w:sz w:val="28"/>
          <w:szCs w:val="28"/>
        </w:rPr>
        <w:t xml:space="preserve">Написать программу </w:t>
      </w:r>
      <w:r w:rsidR="001048A0" w:rsidRPr="00DB689A">
        <w:rPr>
          <w:rFonts w:eastAsiaTheme="minorEastAsia"/>
          <w:color w:val="1A1A1A"/>
          <w:sz w:val="28"/>
          <w:szCs w:val="28"/>
        </w:rPr>
        <w:t>на языке</w:t>
      </w:r>
      <w:r w:rsidRPr="00DB689A">
        <w:rPr>
          <w:rFonts w:eastAsiaTheme="minorEastAsia"/>
          <w:color w:val="1A1A1A"/>
          <w:sz w:val="28"/>
          <w:szCs w:val="28"/>
        </w:rPr>
        <w:t xml:space="preserve"> </w:t>
      </w:r>
      <w:r w:rsidRPr="00DB689A">
        <w:rPr>
          <w:rFonts w:eastAsiaTheme="minorEastAsia"/>
          <w:color w:val="1A1A1A"/>
          <w:sz w:val="28"/>
          <w:szCs w:val="28"/>
          <w:lang w:val="en-US"/>
        </w:rPr>
        <w:t>Java</w:t>
      </w:r>
      <w:r w:rsidR="001048A0" w:rsidRPr="00DB689A">
        <w:rPr>
          <w:rFonts w:eastAsiaTheme="minorEastAsia"/>
          <w:color w:val="1A1A1A"/>
          <w:sz w:val="28"/>
          <w:szCs w:val="28"/>
        </w:rPr>
        <w:t>, использующая функ</w:t>
      </w:r>
      <w:r w:rsidRPr="00DB689A">
        <w:rPr>
          <w:rFonts w:eastAsiaTheme="minorEastAsia"/>
          <w:color w:val="1A1A1A"/>
          <w:sz w:val="28"/>
          <w:szCs w:val="28"/>
        </w:rPr>
        <w:t>ции, разработанные выше</w:t>
      </w:r>
      <w:r w:rsidR="001048A0" w:rsidRPr="00DB689A">
        <w:rPr>
          <w:rFonts w:eastAsiaTheme="minorEastAsia"/>
          <w:color w:val="1A1A1A"/>
          <w:sz w:val="28"/>
          <w:szCs w:val="28"/>
        </w:rPr>
        <w:t>, для выполнения операций над бинарным деревом.</w:t>
      </w:r>
    </w:p>
    <w:p w14:paraId="5D070330" w14:textId="77777777" w:rsidR="00404808" w:rsidRPr="00DB689A" w:rsidRDefault="00404808" w:rsidP="00404808">
      <w:pPr>
        <w:pStyle w:val="a7"/>
        <w:widowControl w:val="0"/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Theme="minorEastAsia"/>
          <w:color w:val="1A1A1A"/>
          <w:sz w:val="28"/>
          <w:szCs w:val="28"/>
          <w:lang w:val="en-US"/>
        </w:rPr>
      </w:pPr>
      <w:proofErr w:type="spellStart"/>
      <w:r w:rsidRPr="00DB689A">
        <w:rPr>
          <w:rFonts w:eastAsiaTheme="minorEastAsia"/>
          <w:color w:val="1A1A1A"/>
          <w:sz w:val="28"/>
          <w:szCs w:val="28"/>
          <w:lang w:val="en-US"/>
        </w:rPr>
        <w:t>Реализовать</w:t>
      </w:r>
      <w:proofErr w:type="spellEnd"/>
      <w:r w:rsidRPr="00DB689A">
        <w:rPr>
          <w:rFonts w:eastAsiaTheme="minorEastAsia"/>
          <w:color w:val="1A1A1A"/>
          <w:sz w:val="28"/>
          <w:szCs w:val="28"/>
          <w:lang w:val="en-US"/>
        </w:rPr>
        <w:t xml:space="preserve"> </w:t>
      </w:r>
      <w:proofErr w:type="spellStart"/>
      <w:r w:rsidRPr="00DB689A">
        <w:rPr>
          <w:rFonts w:eastAsiaTheme="minorEastAsia"/>
          <w:color w:val="1A1A1A"/>
          <w:sz w:val="28"/>
          <w:szCs w:val="28"/>
          <w:lang w:val="en-US"/>
        </w:rPr>
        <w:t>алгоритм</w:t>
      </w:r>
      <w:proofErr w:type="spellEnd"/>
      <w:r w:rsidRPr="00DB689A">
        <w:rPr>
          <w:rFonts w:eastAsiaTheme="minorEastAsia"/>
          <w:color w:val="1A1A1A"/>
          <w:sz w:val="28"/>
          <w:szCs w:val="28"/>
          <w:lang w:val="en-US"/>
        </w:rPr>
        <w:t xml:space="preserve"> </w:t>
      </w:r>
      <w:proofErr w:type="spellStart"/>
      <w:r w:rsidRPr="00DB689A">
        <w:rPr>
          <w:rFonts w:eastAsiaTheme="minorEastAsia"/>
          <w:color w:val="1A1A1A"/>
          <w:sz w:val="28"/>
          <w:szCs w:val="28"/>
          <w:lang w:val="en-US"/>
        </w:rPr>
        <w:t>Хаффмана</w:t>
      </w:r>
      <w:proofErr w:type="spellEnd"/>
      <w:r w:rsidR="001048A0" w:rsidRPr="00DB689A">
        <w:rPr>
          <w:rFonts w:eastAsiaTheme="minorEastAsia"/>
          <w:color w:val="1A1A1A"/>
          <w:sz w:val="28"/>
          <w:szCs w:val="28"/>
          <w:lang w:val="en-US"/>
        </w:rPr>
        <w:t xml:space="preserve"> </w:t>
      </w:r>
    </w:p>
    <w:p w14:paraId="71122B0A" w14:textId="77777777" w:rsidR="00404808" w:rsidRPr="00DB689A" w:rsidRDefault="00404808" w:rsidP="001048A0">
      <w:pPr>
        <w:widowControl w:val="0"/>
        <w:autoSpaceDE w:val="0"/>
        <w:autoSpaceDN w:val="0"/>
        <w:adjustRightInd w:val="0"/>
        <w:jc w:val="left"/>
        <w:rPr>
          <w:rFonts w:eastAsiaTheme="minorEastAsia"/>
          <w:color w:val="1A1A1A"/>
          <w:sz w:val="28"/>
          <w:szCs w:val="28"/>
          <w:lang w:val="en-US"/>
        </w:rPr>
      </w:pPr>
    </w:p>
    <w:p w14:paraId="610A2055" w14:textId="50DF0B89" w:rsidR="001048A0" w:rsidRPr="00DB689A" w:rsidRDefault="00DB689A" w:rsidP="00DB689A">
      <w:pPr>
        <w:widowControl w:val="0"/>
        <w:autoSpaceDE w:val="0"/>
        <w:autoSpaceDN w:val="0"/>
        <w:adjustRightInd w:val="0"/>
        <w:ind w:firstLine="709"/>
        <w:rPr>
          <w:rFonts w:eastAsiaTheme="minorEastAsia"/>
          <w:color w:val="1A1A1A"/>
          <w:sz w:val="28"/>
          <w:szCs w:val="28"/>
        </w:rPr>
      </w:pPr>
      <w:r>
        <w:rPr>
          <w:rFonts w:eastAsiaTheme="minorEastAsia"/>
          <w:color w:val="1A1A1A"/>
          <w:sz w:val="28"/>
          <w:szCs w:val="28"/>
        </w:rPr>
        <w:t xml:space="preserve">Резюме. В </w:t>
      </w:r>
      <w:proofErr w:type="spellStart"/>
      <w:r>
        <w:rPr>
          <w:rFonts w:eastAsiaTheme="minorEastAsia"/>
          <w:color w:val="1A1A1A"/>
          <w:sz w:val="28"/>
          <w:szCs w:val="28"/>
        </w:rPr>
        <w:t>дпнной</w:t>
      </w:r>
      <w:proofErr w:type="spellEnd"/>
      <w:r>
        <w:rPr>
          <w:rFonts w:eastAsiaTheme="minorEastAsia"/>
          <w:color w:val="1A1A1A"/>
          <w:sz w:val="28"/>
          <w:szCs w:val="28"/>
        </w:rPr>
        <w:t xml:space="preserve"> практической работе б</w:t>
      </w:r>
      <w:r w:rsidR="001048A0" w:rsidRPr="00DB689A">
        <w:rPr>
          <w:rFonts w:eastAsiaTheme="minorEastAsia"/>
          <w:color w:val="1A1A1A"/>
          <w:sz w:val="28"/>
          <w:szCs w:val="28"/>
        </w:rPr>
        <w:t>ыла выполнена классификация бинарных деревьев и рассмотрены алгоритмы для выполнения важнейших операций: определение высоты и ширины дерева, отражение дерева и поиск в нем определенного элемента. Также был рассмотрен алгоритм Хаффмана, который может использоваться для построения расширенных деревьев и, как следствие, для кодирования информации.</w:t>
      </w:r>
    </w:p>
    <w:p w14:paraId="5C8746E7" w14:textId="77777777" w:rsidR="001048A0" w:rsidRPr="00DB689A" w:rsidRDefault="001048A0" w:rsidP="00DB689A">
      <w:pPr>
        <w:widowControl w:val="0"/>
        <w:autoSpaceDE w:val="0"/>
        <w:autoSpaceDN w:val="0"/>
        <w:adjustRightInd w:val="0"/>
        <w:rPr>
          <w:rFonts w:eastAsiaTheme="minorEastAsia"/>
          <w:sz w:val="28"/>
          <w:szCs w:val="28"/>
        </w:rPr>
      </w:pPr>
    </w:p>
    <w:p w14:paraId="4CB7E695" w14:textId="77777777" w:rsidR="00192F12" w:rsidRPr="00DB689A" w:rsidRDefault="00192F12">
      <w:pPr>
        <w:rPr>
          <w:sz w:val="28"/>
          <w:szCs w:val="28"/>
        </w:rPr>
      </w:pPr>
    </w:p>
    <w:sectPr w:rsidR="00192F12" w:rsidRPr="00DB689A" w:rsidSect="009B771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pStyle w:val="a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41558BA"/>
    <w:multiLevelType w:val="hybridMultilevel"/>
    <w:tmpl w:val="258CC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C113C0F"/>
    <w:multiLevelType w:val="hybridMultilevel"/>
    <w:tmpl w:val="A3C653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061868"/>
    <w:multiLevelType w:val="hybridMultilevel"/>
    <w:tmpl w:val="2F30D4BA"/>
    <w:lvl w:ilvl="0" w:tplc="761474BA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3EFD25CA"/>
    <w:multiLevelType w:val="hybridMultilevel"/>
    <w:tmpl w:val="D1207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4F756E4"/>
    <w:multiLevelType w:val="hybridMultilevel"/>
    <w:tmpl w:val="6430E2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C64995"/>
    <w:multiLevelType w:val="hybridMultilevel"/>
    <w:tmpl w:val="4DDA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E2550"/>
    <w:multiLevelType w:val="hybridMultilevel"/>
    <w:tmpl w:val="7E6676F8"/>
    <w:lvl w:ilvl="0" w:tplc="A126D36C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332FC8"/>
    <w:multiLevelType w:val="hybridMultilevel"/>
    <w:tmpl w:val="ACB07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D35837"/>
    <w:multiLevelType w:val="hybridMultilevel"/>
    <w:tmpl w:val="4D3C80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12"/>
  </w:num>
  <w:num w:numId="8">
    <w:abstractNumId w:val="8"/>
  </w:num>
  <w:num w:numId="9">
    <w:abstractNumId w:val="9"/>
  </w:num>
  <w:num w:numId="10">
    <w:abstractNumId w:val="11"/>
  </w:num>
  <w:num w:numId="11">
    <w:abstractNumId w:val="4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A0"/>
    <w:rsid w:val="0000271B"/>
    <w:rsid w:val="000435A2"/>
    <w:rsid w:val="001048A0"/>
    <w:rsid w:val="00192F12"/>
    <w:rsid w:val="00201A31"/>
    <w:rsid w:val="00227E6E"/>
    <w:rsid w:val="00404808"/>
    <w:rsid w:val="005850A9"/>
    <w:rsid w:val="00715D1A"/>
    <w:rsid w:val="00A9723C"/>
    <w:rsid w:val="00BD01AA"/>
    <w:rsid w:val="00CB0E0D"/>
    <w:rsid w:val="00DB689A"/>
    <w:rsid w:val="00E4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8C807A"/>
  <w14:defaultImageDpi w14:val="300"/>
  <w15:docId w15:val="{8DE55E15-0203-9B42-A92A-824C6ADE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 Bold" w:eastAsiaTheme="minorEastAsia" w:hAnsi="Times New Roman Bold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5A2"/>
    <w:pPr>
      <w:jc w:val="both"/>
    </w:pPr>
    <w:rPr>
      <w:rFonts w:ascii="Times New Roman" w:eastAsia="Times New Roman" w:hAnsi="Times New Roman"/>
    </w:rPr>
  </w:style>
  <w:style w:type="paragraph" w:styleId="1">
    <w:name w:val="heading 1"/>
    <w:aliases w:val="ГЛАВА 2"/>
    <w:basedOn w:val="a0"/>
    <w:next w:val="a0"/>
    <w:link w:val="10"/>
    <w:qFormat/>
    <w:rsid w:val="005850A9"/>
    <w:pPr>
      <w:keepNext/>
      <w:tabs>
        <w:tab w:val="left" w:pos="1701"/>
      </w:tabs>
      <w:suppressAutoHyphens/>
      <w:spacing w:before="240" w:after="360" w:line="360" w:lineRule="auto"/>
      <w:ind w:left="432"/>
      <w:jc w:val="left"/>
      <w:outlineLvl w:val="0"/>
    </w:pPr>
    <w:rPr>
      <w:rFonts w:cs="Arial"/>
      <w:b/>
      <w:bCs/>
      <w:kern w:val="32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link w:val="a4"/>
    <w:autoRedefine/>
    <w:qFormat/>
    <w:rsid w:val="000435A2"/>
    <w:pPr>
      <w:widowControl w:val="0"/>
      <w:numPr>
        <w:numId w:val="3"/>
      </w:numPr>
      <w:tabs>
        <w:tab w:val="left" w:pos="2694"/>
        <w:tab w:val="left" w:pos="3261"/>
        <w:tab w:val="left" w:pos="8647"/>
      </w:tabs>
      <w:spacing w:before="240" w:after="240" w:line="360" w:lineRule="auto"/>
      <w:ind w:left="2836" w:right="1275" w:hanging="142"/>
      <w:jc w:val="center"/>
    </w:pPr>
    <w:rPr>
      <w:rFonts w:eastAsiaTheme="minorEastAsia"/>
      <w:b/>
      <w:bCs/>
      <w:caps/>
      <w:sz w:val="28"/>
      <w:szCs w:val="32"/>
      <w:lang w:eastAsia="x-none"/>
    </w:rPr>
  </w:style>
  <w:style w:type="character" w:customStyle="1" w:styleId="a4">
    <w:name w:val="Заголовок Знак"/>
    <w:link w:val="a"/>
    <w:rsid w:val="000435A2"/>
    <w:rPr>
      <w:b/>
      <w:bCs/>
      <w:caps/>
      <w:sz w:val="28"/>
      <w:szCs w:val="32"/>
      <w:lang w:eastAsia="x-none"/>
    </w:rPr>
  </w:style>
  <w:style w:type="character" w:customStyle="1" w:styleId="10">
    <w:name w:val="Заголовок 1 Знак"/>
    <w:aliases w:val="ГЛАВА 2 Знак"/>
    <w:basedOn w:val="a1"/>
    <w:link w:val="1"/>
    <w:rsid w:val="005850A9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1048A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1048A0"/>
    <w:rPr>
      <w:rFonts w:ascii="Lucida Grande CY" w:eastAsia="Times New Roman" w:hAnsi="Lucida Grande CY" w:cs="Lucida Grande CY"/>
      <w:sz w:val="18"/>
      <w:szCs w:val="18"/>
    </w:rPr>
  </w:style>
  <w:style w:type="paragraph" w:styleId="a7">
    <w:name w:val="List Paragraph"/>
    <w:basedOn w:val="a0"/>
    <w:uiPriority w:val="34"/>
    <w:qFormat/>
    <w:rsid w:val="00404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1703</Words>
  <Characters>9713</Characters>
  <Application>Microsoft Office Word</Application>
  <DocSecurity>0</DocSecurity>
  <Lines>80</Lines>
  <Paragraphs>22</Paragraphs>
  <ScaleCrop>false</ScaleCrop>
  <Company>kv32</Company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Зорина</dc:creator>
  <cp:keywords/>
  <dc:description/>
  <cp:lastModifiedBy>Microsoft Office User</cp:lastModifiedBy>
  <cp:revision>5</cp:revision>
  <dcterms:created xsi:type="dcterms:W3CDTF">2022-11-29T08:37:00Z</dcterms:created>
  <dcterms:modified xsi:type="dcterms:W3CDTF">2022-11-29T08:46:00Z</dcterms:modified>
</cp:coreProperties>
</file>